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F379D" w14:textId="73048765" w:rsidR="00CF4414" w:rsidRPr="008C4331" w:rsidRDefault="00851DCB" w:rsidP="00121E5D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SUMMARY OF QUALIFICATIONS</w:t>
      </w:r>
    </w:p>
    <w:p w14:paraId="54B1FB32" w14:textId="3FE9F77A" w:rsidR="00846592" w:rsidRDefault="00B3122F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 xml:space="preserve">More than </w:t>
      </w:r>
      <w:r w:rsidR="0008538C">
        <w:rPr>
          <w:sz w:val="21"/>
          <w:szCs w:val="21"/>
        </w:rPr>
        <w:t>8</w:t>
      </w:r>
      <w:r w:rsidR="001142FC" w:rsidRPr="001142FC">
        <w:rPr>
          <w:sz w:val="21"/>
          <w:szCs w:val="21"/>
        </w:rPr>
        <w:t xml:space="preserve"> years of experience in computer simulations, programming and GIS</w:t>
      </w:r>
    </w:p>
    <w:p w14:paraId="6C72541D" w14:textId="62104DDD" w:rsidR="001142FC" w:rsidRDefault="001142FC" w:rsidP="001142FC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1142FC">
        <w:rPr>
          <w:sz w:val="21"/>
          <w:szCs w:val="21"/>
        </w:rPr>
        <w:t xml:space="preserve">Fluent in most coding languages </w:t>
      </w:r>
    </w:p>
    <w:p w14:paraId="3DB58BC0" w14:textId="4BAF8277" w:rsidR="001142FC" w:rsidRDefault="001142FC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>• Hard-working</w:t>
      </w:r>
      <w:r>
        <w:rPr>
          <w:sz w:val="21"/>
          <w:szCs w:val="21"/>
        </w:rPr>
        <w:t xml:space="preserve"> </w:t>
      </w:r>
    </w:p>
    <w:p w14:paraId="35463C1E" w14:textId="77777777" w:rsidR="00BF5178" w:rsidRDefault="00BA6F2A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Experience in agile scrum methodology</w:t>
      </w:r>
    </w:p>
    <w:p w14:paraId="6E4CB5A9" w14:textId="627D0FE8" w:rsidR="00EC55D5" w:rsidRPr="00EC55D5" w:rsidRDefault="00EC55D5" w:rsidP="00EC55D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1142FC" w:rsidRPr="001142FC">
        <w:rPr>
          <w:sz w:val="21"/>
          <w:szCs w:val="21"/>
        </w:rPr>
        <w:t>Authorized to work for any employer in the USA</w:t>
      </w:r>
    </w:p>
    <w:p w14:paraId="4CBA002E" w14:textId="17E89293" w:rsidR="00EC55D5" w:rsidRDefault="00EC55D5" w:rsidP="00EC55D5">
      <w:pPr>
        <w:rPr>
          <w:sz w:val="21"/>
          <w:szCs w:val="21"/>
        </w:rPr>
      </w:pPr>
      <w:bookmarkStart w:id="0" w:name="_GoBack"/>
      <w:bookmarkEnd w:id="0"/>
    </w:p>
    <w:p w14:paraId="55455A0A" w14:textId="77777777" w:rsidR="001142FC" w:rsidRDefault="001142FC" w:rsidP="00EC55D5">
      <w:pPr>
        <w:rPr>
          <w:sz w:val="21"/>
          <w:szCs w:val="21"/>
        </w:rPr>
      </w:pPr>
    </w:p>
    <w:p w14:paraId="4F4FCE8D" w14:textId="77777777" w:rsidR="00525A74" w:rsidRPr="008C4331" w:rsidRDefault="00525A74" w:rsidP="00EC55D5">
      <w:pPr>
        <w:rPr>
          <w:sz w:val="21"/>
          <w:szCs w:val="21"/>
        </w:rPr>
        <w:sectPr w:rsidR="00525A74" w:rsidRPr="008C4331" w:rsidSect="002C7E59">
          <w:headerReference w:type="default" r:id="rId9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7B77360" w14:textId="77777777" w:rsidR="00475935" w:rsidRPr="008C4331" w:rsidRDefault="00475935" w:rsidP="00475935">
      <w:pPr>
        <w:spacing w:after="120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lastRenderedPageBreak/>
        <w:t>PROGRAMMING LANGUAGES &amp; SOFTWARE</w:t>
      </w:r>
    </w:p>
    <w:p w14:paraId="63D21492" w14:textId="77777777" w:rsidR="00475935" w:rsidRDefault="00475935" w:rsidP="00475935">
      <w:pPr>
        <w:rPr>
          <w:sz w:val="21"/>
          <w:szCs w:val="21"/>
        </w:rPr>
        <w:sectPr w:rsidR="00475935" w:rsidSect="002C7E59">
          <w:headerReference w:type="default" r:id="rId10"/>
          <w:footerReference w:type="default" r:id="rId11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D6C180F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 xml:space="preserve">Visual Studio  </w:t>
      </w:r>
    </w:p>
    <w:p w14:paraId="06E3A3F6" w14:textId="77777777" w:rsidR="00475935" w:rsidRDefault="00475935" w:rsidP="00475935">
      <w:pPr>
        <w:rPr>
          <w:sz w:val="21"/>
          <w:szCs w:val="21"/>
        </w:rPr>
      </w:pPr>
      <w:r>
        <w:rPr>
          <w:sz w:val="21"/>
          <w:szCs w:val="21"/>
        </w:rPr>
        <w:t>• C++</w:t>
      </w:r>
    </w:p>
    <w:p w14:paraId="6615C3CB" w14:textId="77777777" w:rsidR="00475935" w:rsidRPr="00EC55D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C# </w:t>
      </w:r>
    </w:p>
    <w:p w14:paraId="6C05421F" w14:textId="77777777" w:rsidR="00475935" w:rsidRPr="00EC55D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Visual Basic  </w:t>
      </w:r>
    </w:p>
    <w:p w14:paraId="20C69760" w14:textId="77777777" w:rsidR="00475935" w:rsidRPr="00EC55D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HTML5 </w:t>
      </w:r>
    </w:p>
    <w:p w14:paraId="7DA9F7F1" w14:textId="77777777" w:rsidR="00475935" w:rsidRPr="00EC55D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>•</w:t>
      </w:r>
      <w:r w:rsidRPr="00433C1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CSS </w:t>
      </w:r>
      <w:r w:rsidRPr="00EC55D5">
        <w:rPr>
          <w:sz w:val="21"/>
          <w:szCs w:val="21"/>
        </w:rPr>
        <w:t xml:space="preserve"> </w:t>
      </w:r>
    </w:p>
    <w:p w14:paraId="7C99CFFC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JavaScript </w:t>
      </w:r>
    </w:p>
    <w:p w14:paraId="33CCE4EB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 xml:space="preserve">• </w:t>
      </w:r>
      <w:r>
        <w:rPr>
          <w:sz w:val="21"/>
          <w:szCs w:val="21"/>
        </w:rPr>
        <w:t>SQL</w:t>
      </w:r>
    </w:p>
    <w:p w14:paraId="5676D446" w14:textId="6BE8883F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MS SQL Server </w:t>
      </w:r>
    </w:p>
    <w:p w14:paraId="27BA7785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ORACLE  </w:t>
      </w:r>
    </w:p>
    <w:p w14:paraId="3787E6FC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ArcGIS  </w:t>
      </w:r>
    </w:p>
    <w:p w14:paraId="73B517D4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ArcObjects</w:t>
      </w:r>
      <w:proofErr w:type="spellEnd"/>
    </w:p>
    <w:p w14:paraId="05600865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Python  </w:t>
      </w:r>
    </w:p>
    <w:p w14:paraId="502EBF37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Inno</w:t>
      </w:r>
      <w:proofErr w:type="spellEnd"/>
      <w:r w:rsidRPr="004C4E97">
        <w:rPr>
          <w:sz w:val="21"/>
          <w:szCs w:val="21"/>
        </w:rPr>
        <w:t xml:space="preserve"> Setup</w:t>
      </w:r>
    </w:p>
    <w:p w14:paraId="2C6A877C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lastRenderedPageBreak/>
        <w:t>•</w:t>
      </w:r>
      <w:r>
        <w:rPr>
          <w:sz w:val="21"/>
          <w:szCs w:val="21"/>
        </w:rPr>
        <w:t xml:space="preserve"> R</w:t>
      </w:r>
    </w:p>
    <w:p w14:paraId="0DDC661C" w14:textId="77777777" w:rsidR="00475935" w:rsidRPr="00EC55D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FireBird</w:t>
      </w:r>
      <w:proofErr w:type="spellEnd"/>
    </w:p>
    <w:p w14:paraId="5B45ED47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TortoiseSVN</w:t>
      </w:r>
      <w:proofErr w:type="spellEnd"/>
    </w:p>
    <w:p w14:paraId="24ACA3F9" w14:textId="77777777" w:rsidR="00475935" w:rsidRDefault="00475935" w:rsidP="00475935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proofErr w:type="spellStart"/>
      <w:r>
        <w:rPr>
          <w:sz w:val="21"/>
          <w:szCs w:val="21"/>
        </w:rPr>
        <w:t>Matlab</w:t>
      </w:r>
      <w:proofErr w:type="spellEnd"/>
    </w:p>
    <w:p w14:paraId="0E1B3F82" w14:textId="77777777" w:rsidR="00475935" w:rsidRPr="00317BEC" w:rsidRDefault="00475935" w:rsidP="00475935">
      <w:pPr>
        <w:rPr>
          <w:sz w:val="21"/>
          <w:szCs w:val="21"/>
        </w:rPr>
      </w:pPr>
      <w:r w:rsidRPr="00317BEC">
        <w:rPr>
          <w:sz w:val="21"/>
          <w:szCs w:val="21"/>
        </w:rPr>
        <w:t xml:space="preserve">• </w:t>
      </w:r>
      <w:r>
        <w:rPr>
          <w:sz w:val="21"/>
          <w:szCs w:val="21"/>
        </w:rPr>
        <w:t>SPSS</w:t>
      </w:r>
    </w:p>
    <w:p w14:paraId="46600C9B" w14:textId="77777777" w:rsidR="00475935" w:rsidRPr="00317BEC" w:rsidRDefault="00475935" w:rsidP="00475935">
      <w:pPr>
        <w:pStyle w:val="ListParagraph"/>
        <w:numPr>
          <w:ilvl w:val="0"/>
          <w:numId w:val="27"/>
        </w:numPr>
        <w:rPr>
          <w:sz w:val="21"/>
          <w:szCs w:val="21"/>
        </w:rPr>
        <w:sectPr w:rsidR="00475935" w:rsidRPr="00317BEC" w:rsidSect="00757C4E"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6DD080DB" w14:textId="77777777" w:rsidR="00475935" w:rsidRDefault="00475935" w:rsidP="00475935">
      <w:pPr>
        <w:suppressAutoHyphens w:val="0"/>
        <w:rPr>
          <w:sz w:val="21"/>
          <w:szCs w:val="21"/>
        </w:rPr>
      </w:pPr>
    </w:p>
    <w:p w14:paraId="779F69CA" w14:textId="77777777" w:rsidR="00DF46B8" w:rsidRPr="008C4331" w:rsidRDefault="00DF46B8">
      <w:pPr>
        <w:rPr>
          <w:b/>
          <w:sz w:val="21"/>
          <w:szCs w:val="21"/>
        </w:rPr>
      </w:pPr>
    </w:p>
    <w:p w14:paraId="055B15FB" w14:textId="35CFD8BE" w:rsidR="001142FC" w:rsidRDefault="00047BE0" w:rsidP="001142FC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PROFESSIONAL EXPERIENCE</w:t>
      </w:r>
      <w:r w:rsidR="00C918A8" w:rsidRPr="008C4331">
        <w:rPr>
          <w:sz w:val="21"/>
          <w:szCs w:val="21"/>
        </w:rPr>
        <w:t xml:space="preserve"> </w:t>
      </w:r>
    </w:p>
    <w:p w14:paraId="7853A999" w14:textId="126BADCA" w:rsidR="001142FC" w:rsidRDefault="0042067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NEW CENTURY SOFTWARE</w:t>
      </w:r>
      <w:r w:rsidR="00565CAF">
        <w:rPr>
          <w:b/>
          <w:sz w:val="21"/>
          <w:szCs w:val="21"/>
        </w:rPr>
        <w:t xml:space="preserve"> – Fort Collins, CO</w:t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</w:r>
      <w:r w:rsidR="001142FC">
        <w:rPr>
          <w:b/>
          <w:sz w:val="21"/>
          <w:szCs w:val="21"/>
        </w:rPr>
        <w:tab/>
        <w:t>October 2015 – present</w:t>
      </w:r>
    </w:p>
    <w:p w14:paraId="29E584AE" w14:textId="651FDEA6" w:rsidR="001142FC" w:rsidRDefault="001142FC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Software developer</w:t>
      </w:r>
    </w:p>
    <w:p w14:paraId="4D68A5EB" w14:textId="612E89FE" w:rsidR="001142FC" w:rsidRPr="001142FC" w:rsidRDefault="001142FC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>
        <w:rPr>
          <w:sz w:val="21"/>
          <w:szCs w:val="21"/>
        </w:rPr>
        <w:t xml:space="preserve">Developed GIS solutions for the oil and gas industry using C#, </w:t>
      </w:r>
      <w:r w:rsidR="00420678">
        <w:rPr>
          <w:sz w:val="21"/>
          <w:szCs w:val="21"/>
        </w:rPr>
        <w:t xml:space="preserve">ArcGIS </w:t>
      </w:r>
      <w:r>
        <w:rPr>
          <w:sz w:val="21"/>
          <w:szCs w:val="21"/>
        </w:rPr>
        <w:t xml:space="preserve">and Microsoft SQL </w:t>
      </w:r>
      <w:r w:rsidR="00420678">
        <w:rPr>
          <w:sz w:val="21"/>
          <w:szCs w:val="21"/>
        </w:rPr>
        <w:t>Server.</w:t>
      </w:r>
    </w:p>
    <w:p w14:paraId="39D1A996" w14:textId="77777777" w:rsidR="001142FC" w:rsidRDefault="001142FC" w:rsidP="00BA6F2A">
      <w:pPr>
        <w:rPr>
          <w:b/>
          <w:sz w:val="21"/>
          <w:szCs w:val="21"/>
        </w:rPr>
      </w:pPr>
    </w:p>
    <w:p w14:paraId="63BDF25A" w14:textId="7A9E158F" w:rsidR="00DF46B8" w:rsidRDefault="00DF46B8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H</w:t>
      </w:r>
      <w:r w:rsidR="00FA01C3">
        <w:rPr>
          <w:b/>
          <w:sz w:val="21"/>
          <w:szCs w:val="21"/>
        </w:rPr>
        <w:t>ARVARD FOREST &amp; USDA FOREST SERVICE</w:t>
      </w:r>
      <w:r w:rsidR="00565CAF">
        <w:rPr>
          <w:b/>
          <w:sz w:val="21"/>
          <w:szCs w:val="21"/>
        </w:rPr>
        <w:t xml:space="preserve"> – Fort Collins, CO</w:t>
      </w:r>
      <w:r w:rsidRPr="00B4461B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</w:t>
      </w:r>
      <w:r>
        <w:rPr>
          <w:b/>
          <w:sz w:val="21"/>
          <w:szCs w:val="21"/>
        </w:rPr>
        <w:t xml:space="preserve">September </w:t>
      </w:r>
      <w:r w:rsidRPr="00B4461B">
        <w:rPr>
          <w:b/>
          <w:sz w:val="21"/>
          <w:szCs w:val="21"/>
        </w:rPr>
        <w:t xml:space="preserve">2015- </w:t>
      </w:r>
      <w:r w:rsidR="0008538C">
        <w:rPr>
          <w:b/>
          <w:sz w:val="21"/>
          <w:szCs w:val="21"/>
        </w:rPr>
        <w:t>March</w:t>
      </w:r>
      <w:r w:rsidR="00EB2011">
        <w:rPr>
          <w:b/>
          <w:sz w:val="21"/>
          <w:szCs w:val="21"/>
        </w:rPr>
        <w:t xml:space="preserve"> 2016</w:t>
      </w:r>
    </w:p>
    <w:p w14:paraId="3EAB817D" w14:textId="77777777" w:rsidR="0007720B" w:rsidRDefault="00FA01C3" w:rsidP="00BA6F2A">
      <w:pPr>
        <w:rPr>
          <w:b/>
          <w:sz w:val="21"/>
          <w:szCs w:val="21"/>
        </w:rPr>
      </w:pPr>
      <w:r>
        <w:rPr>
          <w:b/>
          <w:sz w:val="21"/>
          <w:szCs w:val="21"/>
        </w:rPr>
        <w:t>Contractor</w:t>
      </w:r>
    </w:p>
    <w:p w14:paraId="17E8F38B" w14:textId="366A3D58" w:rsidR="00B4461B" w:rsidRPr="008C4331" w:rsidRDefault="00FA01C3" w:rsidP="00BA6F2A">
      <w:pPr>
        <w:rPr>
          <w:sz w:val="21"/>
          <w:szCs w:val="21"/>
        </w:rPr>
      </w:pPr>
      <w:r w:rsidRPr="00B4461B">
        <w:rPr>
          <w:sz w:val="21"/>
          <w:szCs w:val="21"/>
        </w:rPr>
        <w:t xml:space="preserve">• </w:t>
      </w:r>
      <w:r w:rsidR="00C95FC8">
        <w:rPr>
          <w:sz w:val="21"/>
          <w:szCs w:val="21"/>
        </w:rPr>
        <w:t>A</w:t>
      </w:r>
      <w:r w:rsidR="00824503">
        <w:rPr>
          <w:sz w:val="21"/>
          <w:szCs w:val="21"/>
        </w:rPr>
        <w:t>dd</w:t>
      </w:r>
      <w:r w:rsidR="00C95FC8">
        <w:rPr>
          <w:sz w:val="21"/>
          <w:szCs w:val="21"/>
        </w:rPr>
        <w:t>ed</w:t>
      </w:r>
      <w:r w:rsidR="00824503">
        <w:rPr>
          <w:sz w:val="21"/>
          <w:szCs w:val="21"/>
        </w:rPr>
        <w:t xml:space="preserve"> </w:t>
      </w:r>
      <w:r w:rsidR="00601B05">
        <w:rPr>
          <w:sz w:val="21"/>
          <w:szCs w:val="21"/>
        </w:rPr>
        <w:t>additional</w:t>
      </w:r>
      <w:r w:rsidR="00824503">
        <w:rPr>
          <w:sz w:val="21"/>
          <w:szCs w:val="21"/>
        </w:rPr>
        <w:t xml:space="preserve"> features to the model “</w:t>
      </w:r>
      <w:proofErr w:type="spellStart"/>
      <w:r w:rsidR="00824503">
        <w:rPr>
          <w:sz w:val="21"/>
          <w:szCs w:val="21"/>
        </w:rPr>
        <w:t>PnET</w:t>
      </w:r>
      <w:proofErr w:type="spellEnd"/>
      <w:r w:rsidR="00824503">
        <w:rPr>
          <w:sz w:val="21"/>
          <w:szCs w:val="21"/>
        </w:rPr>
        <w:t>-Succession” (</w:t>
      </w:r>
      <w:r w:rsidR="0007720B">
        <w:rPr>
          <w:sz w:val="21"/>
          <w:szCs w:val="21"/>
        </w:rPr>
        <w:t>see next entry</w:t>
      </w:r>
      <w:r w:rsidR="00824503">
        <w:rPr>
          <w:sz w:val="21"/>
          <w:szCs w:val="21"/>
        </w:rPr>
        <w:t>)</w:t>
      </w:r>
      <w:r w:rsidRPr="00E4112F">
        <w:rPr>
          <w:sz w:val="21"/>
          <w:szCs w:val="21"/>
        </w:rPr>
        <w:t xml:space="preserve">. </w:t>
      </w:r>
    </w:p>
    <w:p w14:paraId="43FA222E" w14:textId="77777777" w:rsidR="00B94230" w:rsidRDefault="00B94230" w:rsidP="00C918A8">
      <w:pPr>
        <w:rPr>
          <w:b/>
          <w:sz w:val="21"/>
          <w:szCs w:val="21"/>
        </w:rPr>
      </w:pPr>
    </w:p>
    <w:p w14:paraId="16EE42C2" w14:textId="4A52FB26" w:rsidR="000F5BBB" w:rsidRPr="008C4331" w:rsidRDefault="00D00091" w:rsidP="00C918A8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PURDUE UNIVERSITY</w:t>
      </w:r>
      <w:r w:rsidR="00B12DFE" w:rsidRPr="008C4331">
        <w:rPr>
          <w:b/>
          <w:sz w:val="21"/>
          <w:szCs w:val="21"/>
        </w:rPr>
        <w:t xml:space="preserve"> - </w:t>
      </w:r>
      <w:r w:rsidR="00047BE0" w:rsidRPr="008C4331">
        <w:rPr>
          <w:b/>
          <w:sz w:val="21"/>
          <w:szCs w:val="21"/>
        </w:rPr>
        <w:t>West</w:t>
      </w:r>
      <w:r w:rsidR="00F402F1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>Lafayette, IN</w:t>
      </w:r>
      <w:r w:rsidR="00B12DFE" w:rsidRPr="008C4331">
        <w:rPr>
          <w:b/>
          <w:sz w:val="21"/>
          <w:szCs w:val="21"/>
        </w:rPr>
        <w:t xml:space="preserve"> </w:t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47BE0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DF46B8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       </w:t>
      </w:r>
      <w:r w:rsidR="00B12DFE" w:rsidRPr="008C4331">
        <w:rPr>
          <w:b/>
          <w:sz w:val="21"/>
          <w:szCs w:val="21"/>
        </w:rPr>
        <w:t>2011-</w:t>
      </w:r>
      <w:r w:rsidR="00B4461B">
        <w:rPr>
          <w:b/>
          <w:sz w:val="21"/>
          <w:szCs w:val="21"/>
        </w:rPr>
        <w:t>2015</w:t>
      </w:r>
    </w:p>
    <w:p w14:paraId="3BE45412" w14:textId="38A9A022" w:rsidR="00ED2064" w:rsidRPr="008C4331" w:rsidRDefault="00C918A8" w:rsidP="00C918A8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A07AF" w:rsidRPr="008C4331">
        <w:rPr>
          <w:b/>
          <w:sz w:val="21"/>
          <w:szCs w:val="21"/>
        </w:rPr>
        <w:t>toral Fellow</w:t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ED2064" w:rsidRPr="008C4331">
        <w:rPr>
          <w:b/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0739B603" w14:textId="39139976" w:rsidR="00C918A8" w:rsidRDefault="00C422F8" w:rsidP="00C918A8">
      <w:pPr>
        <w:rPr>
          <w:i/>
          <w:sz w:val="21"/>
          <w:szCs w:val="21"/>
        </w:rPr>
      </w:pPr>
      <w:r>
        <w:rPr>
          <w:i/>
          <w:sz w:val="21"/>
          <w:szCs w:val="21"/>
        </w:rPr>
        <w:t>P</w:t>
      </w:r>
      <w:r w:rsidR="00ED2064" w:rsidRPr="008C4331">
        <w:rPr>
          <w:i/>
          <w:sz w:val="21"/>
          <w:szCs w:val="21"/>
        </w:rPr>
        <w:t>osted at</w:t>
      </w:r>
      <w:r w:rsidR="00EA07AF" w:rsidRPr="008C4331">
        <w:rPr>
          <w:i/>
          <w:sz w:val="21"/>
          <w:szCs w:val="21"/>
        </w:rPr>
        <w:t xml:space="preserve"> USDA Forest Service Northern Research Station, </w:t>
      </w:r>
      <w:r w:rsidR="00ED2064" w:rsidRPr="008C4331">
        <w:rPr>
          <w:i/>
          <w:sz w:val="21"/>
          <w:szCs w:val="21"/>
        </w:rPr>
        <w:t>Rhinelander, WI</w:t>
      </w:r>
      <w:r>
        <w:rPr>
          <w:i/>
          <w:sz w:val="21"/>
          <w:szCs w:val="21"/>
        </w:rPr>
        <w:t xml:space="preserve"> and Rocky Mountain Research Station, Fort Collins, CO</w:t>
      </w:r>
    </w:p>
    <w:p w14:paraId="3EA41513" w14:textId="68D9D74C" w:rsidR="00806998" w:rsidRP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="008F3B9E" w:rsidRPr="008C4331">
        <w:rPr>
          <w:iCs/>
          <w:sz w:val="21"/>
          <w:szCs w:val="21"/>
        </w:rPr>
        <w:t>Developed</w:t>
      </w:r>
      <w:r w:rsidR="00047BE0" w:rsidRPr="008C4331">
        <w:rPr>
          <w:iCs/>
          <w:sz w:val="21"/>
          <w:szCs w:val="21"/>
        </w:rPr>
        <w:t xml:space="preserve"> a new</w:t>
      </w:r>
      <w:r w:rsidR="004463B4">
        <w:rPr>
          <w:iCs/>
          <w:sz w:val="21"/>
          <w:szCs w:val="21"/>
        </w:rPr>
        <w:t xml:space="preserve"> spatially explicit</w:t>
      </w:r>
      <w:r w:rsidR="00047BE0" w:rsidRPr="008C4331">
        <w:rPr>
          <w:iCs/>
          <w:sz w:val="21"/>
          <w:szCs w:val="21"/>
        </w:rPr>
        <w:t xml:space="preserve"> </w:t>
      </w:r>
      <w:r w:rsidR="008F3B9E" w:rsidRPr="008C4331">
        <w:rPr>
          <w:iCs/>
          <w:sz w:val="21"/>
          <w:szCs w:val="21"/>
        </w:rPr>
        <w:t xml:space="preserve">simulation </w:t>
      </w:r>
      <w:r w:rsidR="004463B4">
        <w:rPr>
          <w:iCs/>
          <w:sz w:val="21"/>
          <w:szCs w:val="21"/>
        </w:rPr>
        <w:t>model</w:t>
      </w:r>
      <w:r w:rsidR="00F72747" w:rsidRPr="008C4331">
        <w:rPr>
          <w:iCs/>
          <w:sz w:val="21"/>
          <w:szCs w:val="21"/>
        </w:rPr>
        <w:t>,</w:t>
      </w:r>
      <w:r w:rsidR="00047BE0" w:rsidRPr="008C4331">
        <w:rPr>
          <w:iCs/>
          <w:sz w:val="21"/>
          <w:szCs w:val="21"/>
        </w:rPr>
        <w:t xml:space="preserve"> </w:t>
      </w:r>
      <w:r w:rsidR="00E6419C" w:rsidRPr="008C4331">
        <w:rPr>
          <w:iCs/>
          <w:sz w:val="21"/>
          <w:szCs w:val="21"/>
        </w:rPr>
        <w:t>“</w:t>
      </w:r>
      <w:proofErr w:type="spellStart"/>
      <w:r w:rsidR="00047BE0" w:rsidRPr="008C4331">
        <w:rPr>
          <w:iCs/>
          <w:sz w:val="21"/>
          <w:szCs w:val="21"/>
        </w:rPr>
        <w:t>PnET</w:t>
      </w:r>
      <w:proofErr w:type="spellEnd"/>
      <w:r w:rsidR="00047BE0" w:rsidRPr="008C4331">
        <w:rPr>
          <w:iCs/>
          <w:sz w:val="21"/>
          <w:szCs w:val="21"/>
        </w:rPr>
        <w:t>-Succession</w:t>
      </w:r>
      <w:r w:rsidR="00E6419C" w:rsidRPr="008C4331">
        <w:rPr>
          <w:iCs/>
          <w:sz w:val="21"/>
          <w:szCs w:val="21"/>
        </w:rPr>
        <w:t>”</w:t>
      </w:r>
      <w:r w:rsidR="007C7F7B" w:rsidRPr="008C4331">
        <w:rPr>
          <w:iCs/>
          <w:sz w:val="21"/>
          <w:szCs w:val="21"/>
        </w:rPr>
        <w:t>,</w:t>
      </w:r>
      <w:r w:rsidR="007C7F7B">
        <w:rPr>
          <w:iCs/>
          <w:sz w:val="21"/>
          <w:szCs w:val="21"/>
        </w:rPr>
        <w:t xml:space="preserve"> </w:t>
      </w:r>
      <w:r w:rsidR="00047BE0" w:rsidRPr="008C4331">
        <w:rPr>
          <w:iCs/>
          <w:sz w:val="21"/>
          <w:szCs w:val="21"/>
        </w:rPr>
        <w:t>to simulate growth and spread of tree species</w:t>
      </w:r>
      <w:r w:rsidR="00971642" w:rsidRPr="008C4331">
        <w:rPr>
          <w:iCs/>
          <w:sz w:val="21"/>
          <w:szCs w:val="21"/>
        </w:rPr>
        <w:t xml:space="preserve"> and associated forest carbon sequestration</w:t>
      </w:r>
      <w:r w:rsidR="00047BE0" w:rsidRPr="008C4331">
        <w:rPr>
          <w:iCs/>
          <w:sz w:val="21"/>
          <w:szCs w:val="21"/>
        </w:rPr>
        <w:t>.</w:t>
      </w:r>
    </w:p>
    <w:p w14:paraId="64F74E91" w14:textId="6953EFC4" w:rsidR="007E32E6" w:rsidRPr="008C4331" w:rsidRDefault="007E32E6" w:rsidP="00534F15">
      <w:pPr>
        <w:rPr>
          <w:i/>
          <w:iCs/>
          <w:sz w:val="21"/>
          <w:szCs w:val="21"/>
        </w:rPr>
      </w:pPr>
    </w:p>
    <w:p w14:paraId="53F7E253" w14:textId="4F92D891" w:rsidR="00495F39" w:rsidRDefault="00D00091" w:rsidP="007E32E6">
      <w:pPr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AGROSCOPE RECKENHOLZ TAENIKON </w:t>
      </w:r>
      <w:r w:rsidR="00A0219B" w:rsidRPr="008C4331">
        <w:rPr>
          <w:b/>
          <w:sz w:val="21"/>
          <w:szCs w:val="21"/>
        </w:rPr>
        <w:t>– Zürich, Switzerland</w:t>
      </w:r>
      <w:r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717273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         </w:t>
      </w:r>
      <w:r w:rsidR="00A0219B" w:rsidRPr="008C4331">
        <w:rPr>
          <w:b/>
          <w:sz w:val="21"/>
          <w:szCs w:val="21"/>
        </w:rPr>
        <w:t>2010-2011</w:t>
      </w:r>
    </w:p>
    <w:p w14:paraId="505E79F3" w14:textId="6E20B89F" w:rsidR="007E32E6" w:rsidRPr="008C4331" w:rsidRDefault="007E32E6" w:rsidP="007E32E6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Post-doc</w:t>
      </w:r>
      <w:r w:rsidR="00E41A03" w:rsidRPr="008C4331">
        <w:rPr>
          <w:b/>
          <w:sz w:val="21"/>
          <w:szCs w:val="21"/>
        </w:rPr>
        <w:t>toral Fellow</w:t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D2064" w:rsidRPr="008C4331">
        <w:rPr>
          <w:sz w:val="21"/>
          <w:szCs w:val="21"/>
        </w:rPr>
        <w:tab/>
      </w:r>
      <w:r w:rsidR="00E41A03" w:rsidRPr="008C4331">
        <w:rPr>
          <w:sz w:val="21"/>
          <w:szCs w:val="21"/>
        </w:rPr>
        <w:tab/>
      </w:r>
      <w:r w:rsidR="000F5BBB" w:rsidRPr="008C4331">
        <w:rPr>
          <w:sz w:val="21"/>
          <w:szCs w:val="21"/>
        </w:rPr>
        <w:t xml:space="preserve"> </w:t>
      </w:r>
    </w:p>
    <w:p w14:paraId="6AF8D7EF" w14:textId="6920378C" w:rsidR="0075509E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="00E41A03" w:rsidRPr="008C4331">
        <w:rPr>
          <w:sz w:val="21"/>
          <w:szCs w:val="21"/>
        </w:rPr>
        <w:t>S</w:t>
      </w:r>
      <w:r w:rsidR="00A0219B" w:rsidRPr="008C4331">
        <w:rPr>
          <w:sz w:val="21"/>
          <w:szCs w:val="21"/>
        </w:rPr>
        <w:t>imulat</w:t>
      </w:r>
      <w:r w:rsidR="00E41A03" w:rsidRPr="008C4331">
        <w:rPr>
          <w:sz w:val="21"/>
          <w:szCs w:val="21"/>
        </w:rPr>
        <w:t>ed</w:t>
      </w:r>
      <w:r w:rsidR="00A0219B" w:rsidRPr="008C4331">
        <w:rPr>
          <w:sz w:val="21"/>
          <w:szCs w:val="21"/>
        </w:rPr>
        <w:t xml:space="preserve"> biomass and carbon dynamics in lowla</w:t>
      </w:r>
      <w:r w:rsidR="003F7F0A" w:rsidRPr="008C4331">
        <w:rPr>
          <w:sz w:val="21"/>
          <w:szCs w:val="21"/>
        </w:rPr>
        <w:t>nd grasslands in Switzerland</w:t>
      </w:r>
      <w:r w:rsidR="00DC2D80" w:rsidRPr="008C4331">
        <w:rPr>
          <w:sz w:val="21"/>
          <w:szCs w:val="21"/>
        </w:rPr>
        <w:t>.</w:t>
      </w:r>
      <w:r w:rsidR="00D920A4" w:rsidRPr="008C4331">
        <w:rPr>
          <w:sz w:val="21"/>
          <w:szCs w:val="21"/>
        </w:rPr>
        <w:t xml:space="preserve"> </w:t>
      </w:r>
      <w:r w:rsidR="000F5BBB" w:rsidRPr="008C4331">
        <w:rPr>
          <w:sz w:val="21"/>
          <w:szCs w:val="21"/>
        </w:rPr>
        <w:br/>
      </w:r>
    </w:p>
    <w:p w14:paraId="53904C78" w14:textId="413A037F" w:rsidR="00A0219B" w:rsidRPr="008C4331" w:rsidRDefault="00D00091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ALTERRA</w:t>
      </w:r>
      <w:r w:rsidR="00A0219B" w:rsidRPr="008C4331">
        <w:rPr>
          <w:b/>
          <w:sz w:val="21"/>
          <w:szCs w:val="21"/>
        </w:rPr>
        <w:t xml:space="preserve"> B.V. – </w:t>
      </w:r>
      <w:proofErr w:type="spellStart"/>
      <w:r w:rsidR="00A0219B" w:rsidRPr="008C4331">
        <w:rPr>
          <w:b/>
          <w:sz w:val="21"/>
          <w:szCs w:val="21"/>
        </w:rPr>
        <w:t>Wageningen</w:t>
      </w:r>
      <w:proofErr w:type="spellEnd"/>
      <w:r w:rsidR="00A0219B" w:rsidRPr="008C4331">
        <w:rPr>
          <w:b/>
          <w:sz w:val="21"/>
          <w:szCs w:val="21"/>
        </w:rPr>
        <w:t>, Netherlands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         </w:t>
      </w:r>
      <w:r w:rsidR="00A0219B" w:rsidRPr="008C4331">
        <w:rPr>
          <w:b/>
          <w:sz w:val="21"/>
          <w:szCs w:val="21"/>
        </w:rPr>
        <w:t>2009-2010</w:t>
      </w:r>
    </w:p>
    <w:p w14:paraId="1ECCE246" w14:textId="77777777" w:rsidR="0007720B" w:rsidRDefault="00E96A66" w:rsidP="00534F15">
      <w:pPr>
        <w:rPr>
          <w:sz w:val="21"/>
          <w:szCs w:val="21"/>
        </w:rPr>
      </w:pPr>
      <w:r>
        <w:rPr>
          <w:b/>
          <w:sz w:val="21"/>
          <w:szCs w:val="21"/>
        </w:rPr>
        <w:t>Software developer</w:t>
      </w:r>
      <w:r w:rsidR="003A67B8" w:rsidRPr="008C4331">
        <w:rPr>
          <w:sz w:val="21"/>
          <w:szCs w:val="21"/>
        </w:rPr>
        <w:tab/>
      </w:r>
    </w:p>
    <w:p w14:paraId="7C7F9A0A" w14:textId="2323E5F6" w:rsidR="00CB5E72" w:rsidRDefault="0007720B" w:rsidP="00367921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8C4331">
        <w:rPr>
          <w:iCs/>
          <w:sz w:val="21"/>
          <w:szCs w:val="21"/>
        </w:rPr>
        <w:t>D</w:t>
      </w:r>
      <w:r w:rsidR="00E41A03" w:rsidRPr="008C4331">
        <w:rPr>
          <w:sz w:val="21"/>
          <w:szCs w:val="21"/>
        </w:rPr>
        <w:t>eveloped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GIS</w:t>
      </w:r>
      <w:r w:rsidR="008F3B9E" w:rsidRPr="008C4331">
        <w:rPr>
          <w:sz w:val="21"/>
          <w:szCs w:val="21"/>
        </w:rPr>
        <w:t xml:space="preserve"> </w:t>
      </w:r>
      <w:r w:rsidR="00AA33F7" w:rsidRPr="008C4331">
        <w:rPr>
          <w:sz w:val="21"/>
          <w:szCs w:val="21"/>
        </w:rPr>
        <w:t>applications</w:t>
      </w:r>
      <w:r w:rsidR="00A0219B" w:rsidRPr="008C4331">
        <w:rPr>
          <w:sz w:val="21"/>
          <w:szCs w:val="21"/>
        </w:rPr>
        <w:t xml:space="preserve"> for spatial ecological models</w:t>
      </w:r>
      <w:r w:rsidR="003974AB" w:rsidRPr="008C4331">
        <w:rPr>
          <w:sz w:val="21"/>
          <w:szCs w:val="21"/>
        </w:rPr>
        <w:t xml:space="preserve"> on </w:t>
      </w:r>
      <w:r w:rsidR="001B16EC" w:rsidRPr="008C4331">
        <w:rPr>
          <w:sz w:val="21"/>
          <w:szCs w:val="21"/>
        </w:rPr>
        <w:t xml:space="preserve">dispersal </w:t>
      </w:r>
      <w:r w:rsidR="003974AB" w:rsidRPr="008C4331">
        <w:rPr>
          <w:sz w:val="21"/>
          <w:szCs w:val="21"/>
        </w:rPr>
        <w:t xml:space="preserve">patterns of plants and animal species in fragmented habitat. </w:t>
      </w:r>
    </w:p>
    <w:p w14:paraId="427824EB" w14:textId="77777777" w:rsidR="00495F39" w:rsidRDefault="00495F39" w:rsidP="00495F39">
      <w:pPr>
        <w:rPr>
          <w:sz w:val="21"/>
          <w:szCs w:val="21"/>
        </w:rPr>
      </w:pPr>
      <w:r w:rsidRPr="00EC55D5"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>Improved the Landscape ecological Analysis and Rules for the Configuration of Habitat (LARCH) model user interface which is a plug-in for ArcMap to analyse population viability given fragmented habitat.</w:t>
      </w:r>
    </w:p>
    <w:p w14:paraId="1A03C3DA" w14:textId="6FEDB321" w:rsidR="00495F39" w:rsidRDefault="00495F39" w:rsidP="00367921">
      <w:pPr>
        <w:rPr>
          <w:sz w:val="21"/>
          <w:szCs w:val="21"/>
        </w:rPr>
      </w:pPr>
      <w:r>
        <w:rPr>
          <w:sz w:val="21"/>
          <w:szCs w:val="21"/>
        </w:rPr>
        <w:t xml:space="preserve">• </w:t>
      </w:r>
      <w:r w:rsidRPr="00495F39">
        <w:rPr>
          <w:sz w:val="21"/>
          <w:szCs w:val="21"/>
        </w:rPr>
        <w:t xml:space="preserve">Expanded functionality of the </w:t>
      </w:r>
      <w:proofErr w:type="spellStart"/>
      <w:r w:rsidRPr="00495F39">
        <w:rPr>
          <w:sz w:val="21"/>
          <w:szCs w:val="21"/>
        </w:rPr>
        <w:t>metapopulation</w:t>
      </w:r>
      <w:proofErr w:type="spellEnd"/>
      <w:r w:rsidRPr="00495F39">
        <w:rPr>
          <w:sz w:val="21"/>
          <w:szCs w:val="21"/>
        </w:rPr>
        <w:t xml:space="preserve"> simulation model (METAPHOR) interface which operates as a standalone Windows program that uses GIS freeware to embed GIS capabilities into the program interface.</w:t>
      </w:r>
    </w:p>
    <w:p w14:paraId="77C5CBE7" w14:textId="77777777" w:rsidR="00A0219B" w:rsidRPr="008C4331" w:rsidRDefault="00A0219B" w:rsidP="00A0219B">
      <w:pPr>
        <w:rPr>
          <w:sz w:val="21"/>
          <w:szCs w:val="21"/>
        </w:rPr>
      </w:pPr>
    </w:p>
    <w:p w14:paraId="7A2C5CF8" w14:textId="2AE743F6" w:rsidR="00A0219B" w:rsidRPr="008C4331" w:rsidRDefault="00B35417" w:rsidP="00A0219B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IMK-IFU </w:t>
      </w:r>
      <w:r w:rsidR="00A0219B" w:rsidRPr="008C4331">
        <w:rPr>
          <w:b/>
          <w:sz w:val="21"/>
          <w:szCs w:val="21"/>
        </w:rPr>
        <w:t>- Garmisch-Partenkirchen, Germany</w:t>
      </w:r>
      <w:r w:rsidR="00A0219B" w:rsidRPr="008C4331">
        <w:rPr>
          <w:b/>
          <w:sz w:val="21"/>
          <w:szCs w:val="21"/>
        </w:rPr>
        <w:tab/>
      </w:r>
      <w:r w:rsidR="00A0219B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C5F71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0F5BBB" w:rsidRPr="008C4331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       </w:t>
      </w:r>
      <w:r w:rsidR="00A0219B" w:rsidRPr="008C4331">
        <w:rPr>
          <w:b/>
          <w:sz w:val="21"/>
          <w:szCs w:val="21"/>
        </w:rPr>
        <w:t>2006-2009</w:t>
      </w:r>
    </w:p>
    <w:p w14:paraId="7E08EE8F" w14:textId="15C84457" w:rsidR="00366B34" w:rsidRDefault="00FE3DC8" w:rsidP="003753BF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Research Assistant</w:t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="003A67B8" w:rsidRPr="008C4331">
        <w:rPr>
          <w:sz w:val="21"/>
          <w:szCs w:val="21"/>
        </w:rPr>
        <w:tab/>
      </w:r>
      <w:r w:rsidRPr="008C4331">
        <w:rPr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  <w:r w:rsidRPr="008C4331">
        <w:rPr>
          <w:b/>
          <w:sz w:val="21"/>
          <w:szCs w:val="21"/>
        </w:rPr>
        <w:tab/>
      </w:r>
    </w:p>
    <w:p w14:paraId="3003908A" w14:textId="6C79C835" w:rsidR="00366B34" w:rsidRPr="008C4331" w:rsidRDefault="00495F39" w:rsidP="00495F39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• </w:t>
      </w:r>
      <w:r w:rsidR="00AA33F7" w:rsidRPr="008C4331">
        <w:rPr>
          <w:sz w:val="21"/>
          <w:szCs w:val="21"/>
        </w:rPr>
        <w:t xml:space="preserve">As part of EU’s </w:t>
      </w:r>
      <w:proofErr w:type="spellStart"/>
      <w:r w:rsidR="00AA33F7" w:rsidRPr="008C4331">
        <w:rPr>
          <w:sz w:val="21"/>
          <w:szCs w:val="21"/>
        </w:rPr>
        <w:t>NitroEurope</w:t>
      </w:r>
      <w:proofErr w:type="spellEnd"/>
      <w:r w:rsidR="009F3671" w:rsidRPr="008C4331">
        <w:rPr>
          <w:sz w:val="21"/>
          <w:szCs w:val="21"/>
        </w:rPr>
        <w:t xml:space="preserve"> research project on nitrogen cycling,</w:t>
      </w:r>
      <w:r w:rsidR="00AA33F7" w:rsidRPr="008C4331">
        <w:rPr>
          <w:sz w:val="21"/>
          <w:szCs w:val="21"/>
        </w:rPr>
        <w:t xml:space="preserve"> developed</w:t>
      </w:r>
      <w:r w:rsidR="00366B34" w:rsidRPr="008C4331">
        <w:rPr>
          <w:sz w:val="21"/>
          <w:szCs w:val="21"/>
        </w:rPr>
        <w:t xml:space="preserve"> a model subroutine </w:t>
      </w:r>
      <w:r w:rsidR="00366B34" w:rsidRPr="008C4331">
        <w:rPr>
          <w:i/>
          <w:sz w:val="21"/>
          <w:szCs w:val="21"/>
        </w:rPr>
        <w:t>DECONIT</w:t>
      </w:r>
      <w:r w:rsidR="00366B34" w:rsidRPr="008C4331">
        <w:rPr>
          <w:sz w:val="21"/>
          <w:szCs w:val="21"/>
        </w:rPr>
        <w:t xml:space="preserve"> that was published as an isolated program and later embedded in a larger </w:t>
      </w:r>
      <w:proofErr w:type="spellStart"/>
      <w:r w:rsidR="00DF7920" w:rsidRPr="008C4331">
        <w:rPr>
          <w:sz w:val="21"/>
          <w:szCs w:val="21"/>
        </w:rPr>
        <w:t>modeling</w:t>
      </w:r>
      <w:proofErr w:type="spellEnd"/>
      <w:r w:rsidR="00366B34" w:rsidRPr="008C4331">
        <w:rPr>
          <w:sz w:val="21"/>
          <w:szCs w:val="21"/>
        </w:rPr>
        <w:t xml:space="preserve"> platform</w:t>
      </w:r>
      <w:r w:rsidR="000F5BBB" w:rsidRPr="008C4331">
        <w:rPr>
          <w:sz w:val="21"/>
          <w:szCs w:val="21"/>
        </w:rPr>
        <w:t xml:space="preserve"> </w:t>
      </w:r>
      <w:proofErr w:type="spellStart"/>
      <w:r w:rsidR="000F5BBB" w:rsidRPr="008C4331">
        <w:rPr>
          <w:sz w:val="21"/>
          <w:szCs w:val="21"/>
        </w:rPr>
        <w:t>MoBiLE</w:t>
      </w:r>
      <w:proofErr w:type="spellEnd"/>
      <w:r w:rsidR="00366B34" w:rsidRPr="008C4331">
        <w:rPr>
          <w:sz w:val="21"/>
          <w:szCs w:val="21"/>
        </w:rPr>
        <w:t>.</w:t>
      </w:r>
    </w:p>
    <w:p w14:paraId="48879E78" w14:textId="77777777" w:rsidR="00920126" w:rsidRDefault="00920126" w:rsidP="00920126">
      <w:pPr>
        <w:ind w:left="720"/>
        <w:rPr>
          <w:sz w:val="21"/>
          <w:szCs w:val="21"/>
        </w:rPr>
      </w:pPr>
    </w:p>
    <w:p w14:paraId="09600F88" w14:textId="77777777" w:rsidR="00C422F8" w:rsidRPr="008C4331" w:rsidRDefault="00C422F8" w:rsidP="00920126">
      <w:pPr>
        <w:ind w:left="720"/>
        <w:rPr>
          <w:sz w:val="21"/>
          <w:szCs w:val="21"/>
        </w:rPr>
      </w:pPr>
    </w:p>
    <w:p w14:paraId="52F548B4" w14:textId="512D058E" w:rsidR="00663930" w:rsidRPr="008C4331" w:rsidRDefault="00DF7920" w:rsidP="00A97882">
      <w:pPr>
        <w:spacing w:after="120"/>
        <w:jc w:val="center"/>
        <w:rPr>
          <w:sz w:val="21"/>
          <w:szCs w:val="21"/>
        </w:rPr>
      </w:pPr>
      <w:r w:rsidRPr="008C4331">
        <w:rPr>
          <w:b/>
          <w:sz w:val="21"/>
          <w:szCs w:val="21"/>
        </w:rPr>
        <w:t>EDUCATION</w:t>
      </w:r>
    </w:p>
    <w:p w14:paraId="26F2FCE1" w14:textId="2C26A524" w:rsidR="001B73DE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ALBERT</w:t>
      </w:r>
      <w:r w:rsidR="00FE3DC8" w:rsidRPr="008C4331">
        <w:rPr>
          <w:b/>
          <w:sz w:val="21"/>
          <w:szCs w:val="21"/>
        </w:rPr>
        <w:t xml:space="preserve"> </w:t>
      </w:r>
      <w:r w:rsidRPr="008C4331">
        <w:rPr>
          <w:b/>
          <w:sz w:val="21"/>
          <w:szCs w:val="21"/>
        </w:rPr>
        <w:t>LUDWIGS UNIVERSITY</w:t>
      </w:r>
      <w:r w:rsidR="001B73DE" w:rsidRPr="008C4331">
        <w:rPr>
          <w:b/>
          <w:sz w:val="21"/>
          <w:szCs w:val="21"/>
        </w:rPr>
        <w:t xml:space="preserve"> </w:t>
      </w:r>
      <w:r w:rsidR="00D32422">
        <w:rPr>
          <w:b/>
          <w:sz w:val="21"/>
          <w:szCs w:val="21"/>
        </w:rPr>
        <w:t>OF FREIBURG</w:t>
      </w:r>
      <w:r w:rsidR="001B73DE" w:rsidRPr="008C4331">
        <w:rPr>
          <w:sz w:val="21"/>
          <w:szCs w:val="21"/>
        </w:rPr>
        <w:t xml:space="preserve">– Freiburg </w:t>
      </w:r>
      <w:proofErr w:type="spellStart"/>
      <w:r w:rsidR="001B73DE" w:rsidRPr="008C4331">
        <w:rPr>
          <w:sz w:val="21"/>
          <w:szCs w:val="21"/>
        </w:rPr>
        <w:t>im</w:t>
      </w:r>
      <w:proofErr w:type="spellEnd"/>
      <w:r w:rsidR="001B73DE" w:rsidRPr="008C4331">
        <w:rPr>
          <w:sz w:val="21"/>
          <w:szCs w:val="21"/>
        </w:rPr>
        <w:t xml:space="preserve"> </w:t>
      </w:r>
      <w:proofErr w:type="spellStart"/>
      <w:r w:rsidR="001B73DE" w:rsidRPr="008C4331">
        <w:rPr>
          <w:sz w:val="21"/>
          <w:szCs w:val="21"/>
        </w:rPr>
        <w:t>Breisgau</w:t>
      </w:r>
      <w:proofErr w:type="spellEnd"/>
      <w:r w:rsidR="001B73DE" w:rsidRPr="008C4331">
        <w:rPr>
          <w:sz w:val="21"/>
          <w:szCs w:val="21"/>
        </w:rPr>
        <w:t>, Germany</w:t>
      </w:r>
      <w:r w:rsidRPr="008C4331">
        <w:rPr>
          <w:b/>
          <w:sz w:val="21"/>
          <w:szCs w:val="21"/>
        </w:rPr>
        <w:t xml:space="preserve"> </w:t>
      </w:r>
      <w:r w:rsidR="00154853" w:rsidRPr="008C4331">
        <w:rPr>
          <w:b/>
          <w:sz w:val="21"/>
          <w:szCs w:val="21"/>
        </w:rPr>
        <w:tab/>
      </w:r>
      <w:r w:rsidR="00353754">
        <w:rPr>
          <w:b/>
          <w:sz w:val="21"/>
          <w:szCs w:val="21"/>
        </w:rPr>
        <w:tab/>
      </w:r>
      <w:r w:rsidR="00EB2011">
        <w:rPr>
          <w:b/>
          <w:sz w:val="21"/>
          <w:szCs w:val="21"/>
        </w:rPr>
        <w:t xml:space="preserve">         </w:t>
      </w:r>
      <w:r w:rsidR="001B73DE" w:rsidRPr="008C4331">
        <w:rPr>
          <w:b/>
          <w:sz w:val="21"/>
          <w:szCs w:val="21"/>
        </w:rPr>
        <w:t>2006-2009</w:t>
      </w:r>
      <w:r w:rsidR="00663930" w:rsidRPr="008C4331">
        <w:rPr>
          <w:sz w:val="21"/>
          <w:szCs w:val="21"/>
        </w:rPr>
        <w:tab/>
      </w:r>
    </w:p>
    <w:p w14:paraId="14C674EF" w14:textId="2E231688" w:rsidR="00FE3DC8" w:rsidRPr="008C4331" w:rsidRDefault="001B73DE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>PhD</w:t>
      </w:r>
      <w:r w:rsidR="00111538" w:rsidRPr="008C4331">
        <w:rPr>
          <w:b/>
          <w:sz w:val="21"/>
          <w:szCs w:val="21"/>
        </w:rPr>
        <w:t xml:space="preserve"> </w:t>
      </w:r>
      <w:r w:rsidR="00D54C95" w:rsidRPr="008C4331">
        <w:rPr>
          <w:b/>
          <w:sz w:val="21"/>
          <w:szCs w:val="21"/>
        </w:rPr>
        <w:t>in Forest and Environmental Sciences</w:t>
      </w:r>
      <w:r w:rsidR="00AE6694" w:rsidRPr="008C4331">
        <w:rPr>
          <w:b/>
          <w:sz w:val="21"/>
          <w:szCs w:val="21"/>
        </w:rPr>
        <w:t>,</w:t>
      </w:r>
      <w:r w:rsidR="00AE6694" w:rsidRPr="008C4331">
        <w:rPr>
          <w:sz w:val="21"/>
          <w:szCs w:val="21"/>
        </w:rPr>
        <w:t xml:space="preserve"> </w:t>
      </w:r>
      <w:r w:rsidR="00AD7E80">
        <w:rPr>
          <w:sz w:val="21"/>
          <w:szCs w:val="21"/>
        </w:rPr>
        <w:t xml:space="preserve">with computer simulations emphasis, </w:t>
      </w:r>
      <w:r w:rsidR="00D54C95" w:rsidRPr="008C4331">
        <w:rPr>
          <w:i/>
          <w:sz w:val="21"/>
          <w:szCs w:val="21"/>
        </w:rPr>
        <w:t>m</w:t>
      </w:r>
      <w:r w:rsidR="00111538" w:rsidRPr="008C4331">
        <w:rPr>
          <w:i/>
          <w:sz w:val="21"/>
          <w:szCs w:val="21"/>
        </w:rPr>
        <w:t xml:space="preserve">agna </w:t>
      </w:r>
      <w:r w:rsidR="00D54C95" w:rsidRPr="008C4331">
        <w:rPr>
          <w:i/>
          <w:sz w:val="21"/>
          <w:szCs w:val="21"/>
        </w:rPr>
        <w:t>cum laude</w:t>
      </w:r>
      <w:r w:rsidR="00DC3D26" w:rsidRPr="008C4331">
        <w:rPr>
          <w:sz w:val="21"/>
          <w:szCs w:val="21"/>
        </w:rPr>
        <w:t>.</w:t>
      </w:r>
      <w:proofErr w:type="gramEnd"/>
      <w:r w:rsidR="00B33E21" w:rsidRPr="008C4331">
        <w:rPr>
          <w:sz w:val="21"/>
          <w:szCs w:val="21"/>
        </w:rPr>
        <w:t xml:space="preserve"> </w:t>
      </w:r>
    </w:p>
    <w:p w14:paraId="602876CA" w14:textId="77777777" w:rsidR="00B33E21" w:rsidRPr="008C4331" w:rsidRDefault="00B33E21" w:rsidP="00663930">
      <w:pPr>
        <w:rPr>
          <w:b/>
          <w:sz w:val="21"/>
          <w:szCs w:val="21"/>
        </w:rPr>
      </w:pPr>
    </w:p>
    <w:p w14:paraId="0B622038" w14:textId="0DD50856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 xml:space="preserve">WAGENINGEN UNIVERSITY – </w:t>
      </w:r>
      <w:proofErr w:type="spellStart"/>
      <w:r w:rsidRPr="008C4331">
        <w:rPr>
          <w:sz w:val="21"/>
          <w:szCs w:val="21"/>
        </w:rPr>
        <w:t>Wageningen</w:t>
      </w:r>
      <w:proofErr w:type="spellEnd"/>
      <w:r w:rsidRPr="008C4331">
        <w:rPr>
          <w:sz w:val="21"/>
          <w:szCs w:val="21"/>
        </w:rPr>
        <w:t>, Netherlands</w:t>
      </w:r>
      <w:r w:rsidR="00DF7920" w:rsidRPr="008C4331">
        <w:rPr>
          <w:sz w:val="21"/>
          <w:szCs w:val="21"/>
        </w:rPr>
        <w:tab/>
      </w:r>
      <w:r w:rsidR="00DF7920" w:rsidRPr="008C4331">
        <w:rPr>
          <w:sz w:val="21"/>
          <w:szCs w:val="21"/>
        </w:rPr>
        <w:tab/>
      </w:r>
      <w:r w:rsidR="00AE6694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154853" w:rsidRPr="008C4331">
        <w:rPr>
          <w:sz w:val="21"/>
          <w:szCs w:val="21"/>
        </w:rPr>
        <w:tab/>
      </w:r>
      <w:r w:rsidR="00682D1B">
        <w:rPr>
          <w:sz w:val="21"/>
          <w:szCs w:val="21"/>
        </w:rPr>
        <w:t xml:space="preserve">         </w:t>
      </w:r>
      <w:r w:rsidR="00DF7920" w:rsidRPr="008C4331">
        <w:rPr>
          <w:b/>
          <w:sz w:val="21"/>
          <w:szCs w:val="21"/>
        </w:rPr>
        <w:t>1998-2005</w:t>
      </w:r>
    </w:p>
    <w:p w14:paraId="3A2829F6" w14:textId="3F4D5B4C" w:rsidR="00D54C95" w:rsidRDefault="00AE6694" w:rsidP="00A97882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M.S. </w:t>
      </w:r>
      <w:r w:rsidR="003F7F0A" w:rsidRPr="008C4331">
        <w:rPr>
          <w:b/>
          <w:sz w:val="21"/>
          <w:szCs w:val="21"/>
        </w:rPr>
        <w:t>in Forestry and Environmental Sciences</w:t>
      </w:r>
      <w:r w:rsidR="00D54C95" w:rsidRPr="008C4331">
        <w:rPr>
          <w:sz w:val="21"/>
          <w:szCs w:val="21"/>
        </w:rPr>
        <w:t>.</w:t>
      </w:r>
      <w:proofErr w:type="gramEnd"/>
    </w:p>
    <w:p w14:paraId="031D0469" w14:textId="77777777" w:rsidR="00111538" w:rsidRPr="008C4331" w:rsidRDefault="00111538" w:rsidP="00663930">
      <w:pPr>
        <w:rPr>
          <w:sz w:val="21"/>
          <w:szCs w:val="21"/>
        </w:rPr>
      </w:pPr>
    </w:p>
    <w:p w14:paraId="0B3EDA8F" w14:textId="7AC3111E" w:rsidR="00111538" w:rsidRPr="008C4331" w:rsidRDefault="000C5F71" w:rsidP="00663930">
      <w:pPr>
        <w:rPr>
          <w:b/>
          <w:sz w:val="21"/>
          <w:szCs w:val="21"/>
        </w:rPr>
      </w:pPr>
      <w:r w:rsidRPr="008C4331">
        <w:rPr>
          <w:b/>
          <w:sz w:val="21"/>
          <w:szCs w:val="21"/>
        </w:rPr>
        <w:t>AMSTERDAM UNIVERSITY</w:t>
      </w:r>
      <w:r w:rsidR="00D54C95" w:rsidRPr="008C4331">
        <w:rPr>
          <w:b/>
          <w:sz w:val="21"/>
          <w:szCs w:val="21"/>
        </w:rPr>
        <w:t xml:space="preserve">– </w:t>
      </w:r>
      <w:r w:rsidR="00D54C95" w:rsidRPr="008C4331">
        <w:rPr>
          <w:sz w:val="21"/>
          <w:szCs w:val="21"/>
        </w:rPr>
        <w:t>Amsterdam, Netherlands</w:t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111538" w:rsidRPr="008C4331">
        <w:rPr>
          <w:b/>
          <w:sz w:val="21"/>
          <w:szCs w:val="21"/>
        </w:rPr>
        <w:tab/>
      </w:r>
      <w:r w:rsidR="00682D1B">
        <w:rPr>
          <w:b/>
          <w:sz w:val="21"/>
          <w:szCs w:val="21"/>
        </w:rPr>
        <w:t xml:space="preserve">         </w:t>
      </w:r>
      <w:r w:rsidR="00111538" w:rsidRPr="008C4331">
        <w:rPr>
          <w:b/>
          <w:sz w:val="21"/>
          <w:szCs w:val="21"/>
        </w:rPr>
        <w:t>2001-2005</w:t>
      </w:r>
    </w:p>
    <w:p w14:paraId="052B30F3" w14:textId="52F16CE1" w:rsidR="00D54C95" w:rsidRDefault="003F7F0A" w:rsidP="00663930">
      <w:pPr>
        <w:rPr>
          <w:sz w:val="21"/>
          <w:szCs w:val="21"/>
        </w:rPr>
      </w:pPr>
      <w:proofErr w:type="gramStart"/>
      <w:r w:rsidRPr="008C4331">
        <w:rPr>
          <w:b/>
          <w:sz w:val="21"/>
          <w:szCs w:val="21"/>
        </w:rPr>
        <w:t xml:space="preserve">M.A. in Philosophy of </w:t>
      </w:r>
      <w:r w:rsidR="00FE3DC8" w:rsidRPr="008C4331">
        <w:rPr>
          <w:b/>
          <w:sz w:val="21"/>
          <w:szCs w:val="21"/>
        </w:rPr>
        <w:t>E</w:t>
      </w:r>
      <w:r w:rsidRPr="008C4331">
        <w:rPr>
          <w:b/>
          <w:sz w:val="21"/>
          <w:szCs w:val="21"/>
        </w:rPr>
        <w:t>nvironmental</w:t>
      </w:r>
      <w:r w:rsidR="00FE3DC8" w:rsidRPr="008C4331">
        <w:rPr>
          <w:b/>
          <w:sz w:val="21"/>
          <w:szCs w:val="21"/>
        </w:rPr>
        <w:t xml:space="preserve"> S</w:t>
      </w:r>
      <w:r w:rsidRPr="008C4331">
        <w:rPr>
          <w:b/>
          <w:sz w:val="21"/>
          <w:szCs w:val="21"/>
        </w:rPr>
        <w:t>cience</w:t>
      </w:r>
      <w:r w:rsidRPr="008C4331">
        <w:rPr>
          <w:sz w:val="21"/>
          <w:szCs w:val="21"/>
        </w:rPr>
        <w:t>.</w:t>
      </w:r>
      <w:proofErr w:type="gramEnd"/>
      <w:r w:rsidR="00FE3DC8" w:rsidRPr="008C4331">
        <w:rPr>
          <w:sz w:val="21"/>
          <w:szCs w:val="21"/>
        </w:rPr>
        <w:t xml:space="preserve">  </w:t>
      </w:r>
    </w:p>
    <w:p w14:paraId="2407CFF4" w14:textId="77777777" w:rsidR="00DA6DCE" w:rsidRDefault="00DA6DCE" w:rsidP="00663930">
      <w:pPr>
        <w:rPr>
          <w:sz w:val="21"/>
          <w:szCs w:val="21"/>
        </w:rPr>
      </w:pPr>
    </w:p>
    <w:p w14:paraId="7C914ACD" w14:textId="56AA5CA3" w:rsidR="008D5DD1" w:rsidRDefault="008D5DD1" w:rsidP="008D5DD1">
      <w:pPr>
        <w:rPr>
          <w:sz w:val="21"/>
          <w:szCs w:val="21"/>
        </w:rPr>
      </w:pPr>
    </w:p>
    <w:p w14:paraId="2FBC7A51" w14:textId="77777777" w:rsidR="002D722D" w:rsidRPr="008C4331" w:rsidRDefault="002D722D" w:rsidP="002D722D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6CAD45AC" w14:textId="77777777" w:rsidR="002D722D" w:rsidRDefault="002D722D" w:rsidP="002D722D">
      <w:pPr>
        <w:spacing w:after="120"/>
        <w:rPr>
          <w:sz w:val="21"/>
          <w:szCs w:val="21"/>
        </w:rPr>
      </w:pPr>
      <w:r w:rsidRPr="008C4331">
        <w:rPr>
          <w:b/>
          <w:sz w:val="21"/>
          <w:szCs w:val="21"/>
        </w:rPr>
        <w:t xml:space="preserve"> </w:t>
      </w:r>
    </w:p>
    <w:p w14:paraId="4E56C5EE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Daniel M. </w:t>
      </w:r>
      <w:proofErr w:type="spellStart"/>
      <w:r w:rsidRPr="00727B60">
        <w:rPr>
          <w:sz w:val="21"/>
          <w:szCs w:val="21"/>
        </w:rPr>
        <w:t>Kashian</w:t>
      </w:r>
      <w:proofErr w:type="spellEnd"/>
      <w:r w:rsidRPr="00727B60">
        <w:rPr>
          <w:sz w:val="21"/>
          <w:szCs w:val="21"/>
        </w:rPr>
        <w:t xml:space="preserve"> · Harmony J. </w:t>
      </w:r>
      <w:proofErr w:type="spellStart"/>
      <w:r w:rsidRPr="00727B60">
        <w:rPr>
          <w:sz w:val="21"/>
          <w:szCs w:val="21"/>
        </w:rPr>
        <w:t>Dalgleish</w:t>
      </w:r>
      <w:proofErr w:type="spellEnd"/>
      <w:r w:rsidRPr="00727B60">
        <w:rPr>
          <w:sz w:val="21"/>
          <w:szCs w:val="21"/>
        </w:rPr>
        <w:t xml:space="preserve"> · Brian R. Sturtevant · Douglass F. Jacobs. Decomposition rates of American chestnut (</w:t>
      </w:r>
      <w:proofErr w:type="spellStart"/>
      <w:r w:rsidRPr="00727B60">
        <w:rPr>
          <w:sz w:val="21"/>
          <w:szCs w:val="21"/>
        </w:rPr>
        <w:t>Castanea</w:t>
      </w:r>
      <w:proofErr w:type="spellEnd"/>
      <w:r w:rsidRPr="00727B60">
        <w:rPr>
          <w:sz w:val="21"/>
          <w:szCs w:val="21"/>
        </w:rPr>
        <w:t xml:space="preserve"> </w:t>
      </w:r>
      <w:proofErr w:type="spellStart"/>
      <w:r w:rsidRPr="00727B60">
        <w:rPr>
          <w:sz w:val="21"/>
          <w:szCs w:val="21"/>
        </w:rPr>
        <w:t>dentata</w:t>
      </w:r>
      <w:proofErr w:type="spellEnd"/>
      <w:r w:rsidRPr="00727B60">
        <w:rPr>
          <w:sz w:val="21"/>
          <w:szCs w:val="21"/>
        </w:rPr>
        <w:t>) wood and implications for coarse woody debris pools (2014) Canadian Journal of Forest Research 44(12): 1575-1585</w:t>
      </w:r>
    </w:p>
    <w:p w14:paraId="71F40B42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Eric J. Gustafson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Robert E. </w:t>
      </w:r>
      <w:proofErr w:type="spellStart"/>
      <w:r w:rsidRPr="00727B60">
        <w:rPr>
          <w:sz w:val="21"/>
          <w:szCs w:val="21"/>
        </w:rPr>
        <w:t>Pangle</w:t>
      </w:r>
      <w:proofErr w:type="spellEnd"/>
      <w:r w:rsidRPr="00727B60">
        <w:rPr>
          <w:sz w:val="21"/>
          <w:szCs w:val="21"/>
        </w:rPr>
        <w:t xml:space="preserve"> · Jean</w:t>
      </w:r>
      <w:r w:rsidRPr="00727B60">
        <w:rPr>
          <w:rFonts w:ascii="Cambria Math" w:hAnsi="Cambria Math" w:cs="Cambria Math"/>
          <w:sz w:val="21"/>
          <w:szCs w:val="21"/>
        </w:rPr>
        <w:t>‐</w:t>
      </w:r>
      <w:r w:rsidRPr="00727B60">
        <w:rPr>
          <w:sz w:val="21"/>
          <w:szCs w:val="21"/>
        </w:rPr>
        <w:t xml:space="preserve">Marc </w:t>
      </w:r>
      <w:proofErr w:type="spellStart"/>
      <w:r w:rsidRPr="00727B60">
        <w:rPr>
          <w:sz w:val="21"/>
          <w:szCs w:val="21"/>
        </w:rPr>
        <w:t>Limousin</w:t>
      </w:r>
      <w:proofErr w:type="spellEnd"/>
      <w:r w:rsidRPr="00727B60">
        <w:rPr>
          <w:sz w:val="21"/>
          <w:szCs w:val="21"/>
        </w:rPr>
        <w:t xml:space="preserve"> · Nate G. McDowell · William T. </w:t>
      </w:r>
      <w:proofErr w:type="spellStart"/>
      <w:r w:rsidRPr="00727B60">
        <w:rPr>
          <w:sz w:val="21"/>
          <w:szCs w:val="21"/>
        </w:rPr>
        <w:t>Pockman</w:t>
      </w:r>
      <w:proofErr w:type="spellEnd"/>
      <w:r w:rsidRPr="00727B60">
        <w:rPr>
          <w:sz w:val="21"/>
          <w:szCs w:val="21"/>
        </w:rPr>
        <w:t xml:space="preserve"> · Brian R. Sturtevant · Jordan D. Muss · Mark E. </w:t>
      </w:r>
      <w:proofErr w:type="spellStart"/>
      <w:r w:rsidRPr="00727B60">
        <w:rPr>
          <w:sz w:val="21"/>
          <w:szCs w:val="21"/>
        </w:rPr>
        <w:t>Kubiske</w:t>
      </w:r>
      <w:proofErr w:type="spellEnd"/>
      <w:r w:rsidRPr="00727B60">
        <w:rPr>
          <w:sz w:val="21"/>
          <w:szCs w:val="21"/>
        </w:rPr>
        <w:t xml:space="preserve"> (2014) Integrating </w:t>
      </w:r>
      <w:proofErr w:type="spellStart"/>
      <w:r w:rsidRPr="00727B60">
        <w:rPr>
          <w:sz w:val="21"/>
          <w:szCs w:val="21"/>
        </w:rPr>
        <w:t>ecophysiology</w:t>
      </w:r>
      <w:proofErr w:type="spellEnd"/>
      <w:r w:rsidRPr="00727B60">
        <w:rPr>
          <w:sz w:val="21"/>
          <w:szCs w:val="21"/>
        </w:rPr>
        <w:t xml:space="preserve"> and forest landscape models to improve projections of drought effects under climate change. Global Change Biology 287: 44-57.</w:t>
      </w:r>
    </w:p>
    <w:p w14:paraId="3A60CDFA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Eric J. Gustafson · Brian R. Sturtevant · Jane R. Foster · Brian R. Miranda · Nathanael I. </w:t>
      </w:r>
      <w:proofErr w:type="spellStart"/>
      <w:r w:rsidRPr="00727B60">
        <w:rPr>
          <w:sz w:val="21"/>
          <w:szCs w:val="21"/>
        </w:rPr>
        <w:t>Lichti</w:t>
      </w:r>
      <w:proofErr w:type="spellEnd"/>
      <w:r w:rsidRPr="00727B60">
        <w:rPr>
          <w:sz w:val="21"/>
          <w:szCs w:val="21"/>
        </w:rPr>
        <w:t xml:space="preserve"> · Douglass F. Jacobs (2014). Toward more robust projections of forest landscape dynamics under novel environmental conditions: Embedding </w:t>
      </w:r>
      <w:proofErr w:type="spellStart"/>
      <w:r w:rsidRPr="00727B60">
        <w:rPr>
          <w:sz w:val="21"/>
          <w:szCs w:val="21"/>
        </w:rPr>
        <w:t>PnET</w:t>
      </w:r>
      <w:proofErr w:type="spellEnd"/>
      <w:r w:rsidRPr="00727B60">
        <w:rPr>
          <w:sz w:val="21"/>
          <w:szCs w:val="21"/>
        </w:rPr>
        <w:t xml:space="preserve"> within LANDIS-II. Ecological Modelling 287:44–57.</w:t>
      </w:r>
    </w:p>
    <w:p w14:paraId="2ECAB1FC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P. </w:t>
      </w:r>
      <w:proofErr w:type="spellStart"/>
      <w:r w:rsidRPr="00727B60">
        <w:rPr>
          <w:sz w:val="21"/>
          <w:szCs w:val="21"/>
        </w:rPr>
        <w:t>Calanca</w:t>
      </w:r>
      <w:proofErr w:type="spellEnd"/>
      <w:r w:rsidRPr="00727B60">
        <w:rPr>
          <w:sz w:val="21"/>
          <w:szCs w:val="21"/>
        </w:rPr>
        <w:t xml:space="preserve"> · C. </w:t>
      </w:r>
      <w:proofErr w:type="spellStart"/>
      <w:r w:rsidRPr="00727B60">
        <w:rPr>
          <w:sz w:val="21"/>
          <w:szCs w:val="21"/>
        </w:rPr>
        <w:t>Ammann</w:t>
      </w:r>
      <w:proofErr w:type="spellEnd"/>
      <w:r w:rsidRPr="00727B60">
        <w:rPr>
          <w:sz w:val="21"/>
          <w:szCs w:val="21"/>
        </w:rPr>
        <w:t xml:space="preserve"> · J. Fuhrer (2012) Differential long-term effects of climate change and management on stocks and distribution of soil organic carbon in productive grasslands. </w:t>
      </w:r>
      <w:proofErr w:type="spellStart"/>
      <w:r w:rsidRPr="00727B60">
        <w:rPr>
          <w:sz w:val="21"/>
          <w:szCs w:val="21"/>
        </w:rPr>
        <w:t>Biogeosciences</w:t>
      </w:r>
      <w:proofErr w:type="spellEnd"/>
      <w:r w:rsidRPr="00727B60">
        <w:rPr>
          <w:sz w:val="21"/>
          <w:szCs w:val="21"/>
        </w:rPr>
        <w:t xml:space="preserve"> 9(6): 1055-1096. </w:t>
      </w:r>
    </w:p>
    <w:p w14:paraId="311AD2EF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Rüdiger</w:t>
      </w:r>
      <w:proofErr w:type="spellEnd"/>
      <w:r w:rsidRPr="00727B60">
        <w:rPr>
          <w:sz w:val="21"/>
          <w:szCs w:val="21"/>
        </w:rPr>
        <w:t xml:space="preserve"> Grote ·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(2011). An alternative modelling approach to predict emissions of N2O and NO from forest soils. European Journal of Forest </w:t>
      </w:r>
      <w:proofErr w:type="spellStart"/>
      <w:r w:rsidRPr="00727B60">
        <w:rPr>
          <w:sz w:val="21"/>
          <w:szCs w:val="21"/>
        </w:rPr>
        <w:t>Reseach</w:t>
      </w:r>
      <w:proofErr w:type="spellEnd"/>
      <w:r w:rsidRPr="00727B60">
        <w:rPr>
          <w:sz w:val="21"/>
          <w:szCs w:val="21"/>
        </w:rPr>
        <w:t xml:space="preserve"> 130(5): 755-773.</w:t>
      </w:r>
    </w:p>
    <w:p w14:paraId="6D1AF21D" w14:textId="77777777" w:rsidR="002D722D" w:rsidRPr="00727B60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Klaus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 (2010). Linking carbon and nitrogen mineralization with microbial responses to substrate availability — the DECONIT model. Plant and Soil</w:t>
      </w:r>
      <w:r>
        <w:rPr>
          <w:sz w:val="21"/>
          <w:szCs w:val="21"/>
        </w:rPr>
        <w:t xml:space="preserve"> </w:t>
      </w:r>
      <w:r w:rsidRPr="00727B60">
        <w:rPr>
          <w:sz w:val="21"/>
          <w:szCs w:val="21"/>
        </w:rPr>
        <w:t>328</w:t>
      </w:r>
      <w:r>
        <w:rPr>
          <w:sz w:val="21"/>
          <w:szCs w:val="21"/>
        </w:rPr>
        <w:t>(</w:t>
      </w:r>
      <w:r w:rsidRPr="00727B60">
        <w:rPr>
          <w:sz w:val="21"/>
          <w:szCs w:val="21"/>
        </w:rPr>
        <w:t>1</w:t>
      </w:r>
      <w:r>
        <w:rPr>
          <w:sz w:val="21"/>
          <w:szCs w:val="21"/>
        </w:rPr>
        <w:t xml:space="preserve">): </w:t>
      </w:r>
      <w:r w:rsidRPr="00727B60">
        <w:rPr>
          <w:sz w:val="21"/>
          <w:szCs w:val="21"/>
        </w:rPr>
        <w:t>271-290</w:t>
      </w:r>
    </w:p>
    <w:p w14:paraId="3DC733D4" w14:textId="77777777" w:rsidR="002D722D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A.M.G.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, K. </w:t>
      </w:r>
      <w:proofErr w:type="spellStart"/>
      <w:r w:rsidRPr="00727B60">
        <w:rPr>
          <w:sz w:val="21"/>
          <w:szCs w:val="21"/>
        </w:rPr>
        <w:t>Butterbach-Bahl</w:t>
      </w:r>
      <w:proofErr w:type="spellEnd"/>
      <w:r w:rsidRPr="00727B60">
        <w:rPr>
          <w:sz w:val="21"/>
          <w:szCs w:val="21"/>
        </w:rPr>
        <w:t xml:space="preserve">, S. </w:t>
      </w:r>
      <w:proofErr w:type="spellStart"/>
      <w:r w:rsidRPr="00727B60">
        <w:rPr>
          <w:sz w:val="21"/>
          <w:szCs w:val="21"/>
        </w:rPr>
        <w:t>Blagodatsky</w:t>
      </w:r>
      <w:proofErr w:type="spellEnd"/>
      <w:r w:rsidRPr="00727B60">
        <w:rPr>
          <w:sz w:val="21"/>
          <w:szCs w:val="21"/>
        </w:rPr>
        <w:t>, R. Grote (2009). Model evaluation of different mechanisms driving freeze–thaw N2O emissions. Agriculture, Ecosystems &amp; Environment 133(3-4): 196–207</w:t>
      </w:r>
    </w:p>
    <w:p w14:paraId="1E1C1812" w14:textId="77777777" w:rsidR="002D722D" w:rsidRPr="00727B60" w:rsidRDefault="002D722D" w:rsidP="002D722D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727B60">
        <w:rPr>
          <w:sz w:val="21"/>
          <w:szCs w:val="21"/>
        </w:rPr>
        <w:t xml:space="preserve">W. G. </w:t>
      </w:r>
      <w:proofErr w:type="spellStart"/>
      <w:r w:rsidRPr="00727B60">
        <w:rPr>
          <w:sz w:val="21"/>
          <w:szCs w:val="21"/>
        </w:rPr>
        <w:t>Braakhekke</w:t>
      </w:r>
      <w:proofErr w:type="spellEnd"/>
      <w:r w:rsidRPr="00727B60">
        <w:rPr>
          <w:sz w:val="21"/>
          <w:szCs w:val="21"/>
        </w:rPr>
        <w:t xml:space="preserve"> · </w:t>
      </w:r>
      <w:proofErr w:type="spellStart"/>
      <w:r w:rsidRPr="00727B60">
        <w:rPr>
          <w:sz w:val="21"/>
          <w:szCs w:val="21"/>
        </w:rPr>
        <w:t>Arjan</w:t>
      </w:r>
      <w:proofErr w:type="spellEnd"/>
      <w:r w:rsidRPr="00727B60">
        <w:rPr>
          <w:sz w:val="21"/>
          <w:szCs w:val="21"/>
        </w:rPr>
        <w:t xml:space="preserve"> M. G. de </w:t>
      </w:r>
      <w:proofErr w:type="spellStart"/>
      <w:r w:rsidRPr="00727B60">
        <w:rPr>
          <w:sz w:val="21"/>
          <w:szCs w:val="21"/>
        </w:rPr>
        <w:t>Bruijn</w:t>
      </w:r>
      <w:proofErr w:type="spellEnd"/>
      <w:r w:rsidRPr="00727B60">
        <w:rPr>
          <w:sz w:val="21"/>
          <w:szCs w:val="21"/>
        </w:rPr>
        <w:t xml:space="preserve"> (2006) Modelling decomposition of standard plant material along an altitudinal gradient: A re-analysis of data of </w:t>
      </w:r>
      <w:proofErr w:type="spellStart"/>
      <w:r w:rsidRPr="00727B60">
        <w:rPr>
          <w:sz w:val="21"/>
          <w:szCs w:val="21"/>
        </w:rPr>
        <w:t>Coûteaux</w:t>
      </w:r>
      <w:proofErr w:type="spellEnd"/>
      <w:r w:rsidRPr="00727B60">
        <w:rPr>
          <w:sz w:val="21"/>
          <w:szCs w:val="21"/>
        </w:rPr>
        <w:t xml:space="preserve"> et al. (2002). Soil Biology and Biochemistry 39(1): 99-105</w:t>
      </w:r>
    </w:p>
    <w:p w14:paraId="6E8F223D" w14:textId="77777777" w:rsidR="008D5DD1" w:rsidRDefault="008D5DD1" w:rsidP="002F01D0">
      <w:pPr>
        <w:spacing w:after="120"/>
        <w:rPr>
          <w:sz w:val="21"/>
          <w:szCs w:val="21"/>
        </w:rPr>
      </w:pPr>
    </w:p>
    <w:sectPr w:rsidR="008D5DD1" w:rsidSect="00B95B09">
      <w:headerReference w:type="default" r:id="rId12"/>
      <w:footerReference w:type="default" r:id="rId13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61D5F" w14:textId="77777777" w:rsidR="00251F7C" w:rsidRDefault="00251F7C">
      <w:r>
        <w:separator/>
      </w:r>
    </w:p>
  </w:endnote>
  <w:endnote w:type="continuationSeparator" w:id="0">
    <w:p w14:paraId="49E31FCB" w14:textId="77777777" w:rsidR="00251F7C" w:rsidRDefault="00251F7C">
      <w:r>
        <w:continuationSeparator/>
      </w:r>
    </w:p>
  </w:endnote>
  <w:endnote w:type="continuationNotice" w:id="1">
    <w:p w14:paraId="3B7D2F91" w14:textId="77777777" w:rsidR="00251F7C" w:rsidRDefault="00251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BD981" w14:textId="77777777" w:rsidR="00475935" w:rsidRDefault="004759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703E5" w14:textId="77777777" w:rsidR="002C7E59" w:rsidRDefault="002C7E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53267" w14:textId="77777777" w:rsidR="00251F7C" w:rsidRDefault="00251F7C">
      <w:r>
        <w:separator/>
      </w:r>
    </w:p>
  </w:footnote>
  <w:footnote w:type="continuationSeparator" w:id="0">
    <w:p w14:paraId="6E6EE965" w14:textId="77777777" w:rsidR="00251F7C" w:rsidRDefault="00251F7C">
      <w:r>
        <w:continuationSeparator/>
      </w:r>
    </w:p>
  </w:footnote>
  <w:footnote w:type="continuationNotice" w:id="1">
    <w:p w14:paraId="0AB3A5CF" w14:textId="77777777" w:rsidR="00251F7C" w:rsidRDefault="00251F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DE058" w14:textId="3ACF772C" w:rsidR="00D763AF" w:rsidRPr="00D763AF" w:rsidRDefault="00D763AF" w:rsidP="00D763AF">
    <w:pPr>
      <w:jc w:val="center"/>
      <w:rPr>
        <w:sz w:val="28"/>
        <w:szCs w:val="28"/>
      </w:rPr>
    </w:pPr>
    <w:proofErr w:type="spellStart"/>
    <w:r w:rsidRPr="00D763AF">
      <w:rPr>
        <w:sz w:val="28"/>
        <w:szCs w:val="28"/>
      </w:rPr>
      <w:t>Arjan</w:t>
    </w:r>
    <w:proofErr w:type="spellEnd"/>
    <w:r w:rsidRPr="00D763AF">
      <w:rPr>
        <w:sz w:val="28"/>
        <w:szCs w:val="28"/>
      </w:rPr>
      <w:t xml:space="preserve"> de </w:t>
    </w:r>
    <w:proofErr w:type="spellStart"/>
    <w:r w:rsidRPr="00D763AF">
      <w:rPr>
        <w:sz w:val="28"/>
        <w:szCs w:val="28"/>
      </w:rPr>
      <w:t>Bruijn</w:t>
    </w:r>
    <w:proofErr w:type="spellEnd"/>
  </w:p>
  <w:p w14:paraId="5CE44997" w14:textId="16B08070" w:rsidR="00D763AF" w:rsidRDefault="000D6219" w:rsidP="00D763AF">
    <w:pPr>
      <w:jc w:val="center"/>
    </w:pPr>
    <w:r>
      <w:t>515 Cowan St</w:t>
    </w:r>
  </w:p>
  <w:p w14:paraId="3CE7FEFC" w14:textId="77777777" w:rsidR="00D763AF" w:rsidRDefault="00D763AF" w:rsidP="00D763AF">
    <w:pPr>
      <w:jc w:val="center"/>
    </w:pPr>
    <w:r>
      <w:t>Fort Collins, CO 80524</w:t>
    </w:r>
  </w:p>
  <w:p w14:paraId="2B2DD287" w14:textId="77777777" w:rsidR="00D763AF" w:rsidRDefault="00251F7C" w:rsidP="00D763AF">
    <w:pPr>
      <w:jc w:val="center"/>
    </w:pPr>
    <w:hyperlink r:id="rId1" w:history="1">
      <w:r w:rsidR="00D763AF" w:rsidRPr="008B2E5F">
        <w:rPr>
          <w:rStyle w:val="Hyperlink"/>
        </w:rPr>
        <w:t>amgdebruijn@gmail.com</w:t>
      </w:r>
    </w:hyperlink>
  </w:p>
  <w:p w14:paraId="17F25BBD" w14:textId="77777777" w:rsidR="00D763AF" w:rsidRDefault="00251F7C" w:rsidP="00D763AF">
    <w:pPr>
      <w:jc w:val="center"/>
      <w:rPr>
        <w:rStyle w:val="Hyperlink"/>
      </w:rPr>
    </w:pPr>
    <w:hyperlink r:id="rId2" w:history="1">
      <w:r w:rsidR="00D763AF" w:rsidRPr="008B2E5F">
        <w:rPr>
          <w:rStyle w:val="Hyperlink"/>
        </w:rPr>
        <w:t>www.arjandebruijn.com</w:t>
      </w:r>
    </w:hyperlink>
  </w:p>
  <w:p w14:paraId="5929CD9C" w14:textId="0617E126" w:rsidR="00D763AF" w:rsidRDefault="00F20EF8" w:rsidP="002D722D">
    <w:pPr>
      <w:jc w:val="center"/>
    </w:pPr>
    <w:r w:rsidRPr="00F20EF8">
      <w:t>970-632-1276</w:t>
    </w:r>
  </w:p>
  <w:p w14:paraId="2CA41C46" w14:textId="4060B5C3" w:rsidR="002C7E59" w:rsidRDefault="002C7E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C36A2" w14:textId="77777777" w:rsidR="00475935" w:rsidRDefault="00475935">
    <w:pPr>
      <w:pStyle w:val="Header"/>
    </w:pPr>
    <w:r>
      <w:rPr>
        <w:b/>
        <w:bCs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CABC" w14:textId="77777777" w:rsidR="002C7E59" w:rsidRDefault="002C7E59">
    <w:pPr>
      <w:pStyle w:val="Header"/>
    </w:pPr>
    <w:r>
      <w:rPr>
        <w:b/>
        <w:bCs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4764FD8"/>
    <w:multiLevelType w:val="hybridMultilevel"/>
    <w:tmpl w:val="C6309DA4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>
    <w:nsid w:val="0A6A2836"/>
    <w:multiLevelType w:val="hybridMultilevel"/>
    <w:tmpl w:val="91B2EBDA"/>
    <w:lvl w:ilvl="0" w:tplc="56B0F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C60069"/>
    <w:multiLevelType w:val="hybridMultilevel"/>
    <w:tmpl w:val="DF9E2AA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187A2949"/>
    <w:multiLevelType w:val="hybridMultilevel"/>
    <w:tmpl w:val="E6C2333A"/>
    <w:lvl w:ilvl="0" w:tplc="81CE26D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26F77DFC"/>
    <w:multiLevelType w:val="hybridMultilevel"/>
    <w:tmpl w:val="87A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F2A99"/>
    <w:multiLevelType w:val="hybridMultilevel"/>
    <w:tmpl w:val="C648356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407B755B"/>
    <w:multiLevelType w:val="hybridMultilevel"/>
    <w:tmpl w:val="F7FC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B40E1"/>
    <w:multiLevelType w:val="hybridMultilevel"/>
    <w:tmpl w:val="5590FAC6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52787A0C"/>
    <w:multiLevelType w:val="hybridMultilevel"/>
    <w:tmpl w:val="D3F4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85124"/>
    <w:multiLevelType w:val="hybridMultilevel"/>
    <w:tmpl w:val="2090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D149B"/>
    <w:multiLevelType w:val="hybridMultilevel"/>
    <w:tmpl w:val="7878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02757"/>
    <w:multiLevelType w:val="hybridMultilevel"/>
    <w:tmpl w:val="CFBAA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D10F76"/>
    <w:multiLevelType w:val="hybridMultilevel"/>
    <w:tmpl w:val="3F38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10F7F"/>
    <w:multiLevelType w:val="hybridMultilevel"/>
    <w:tmpl w:val="BCA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F223B"/>
    <w:multiLevelType w:val="hybridMultilevel"/>
    <w:tmpl w:val="BF468194"/>
    <w:lvl w:ilvl="0" w:tplc="B7D85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8249D5"/>
    <w:multiLevelType w:val="hybridMultilevel"/>
    <w:tmpl w:val="820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24"/>
  </w:num>
  <w:num w:numId="14">
    <w:abstractNumId w:val="13"/>
  </w:num>
  <w:num w:numId="15">
    <w:abstractNumId w:val="18"/>
  </w:num>
  <w:num w:numId="16">
    <w:abstractNumId w:val="19"/>
  </w:num>
  <w:num w:numId="17">
    <w:abstractNumId w:val="23"/>
  </w:num>
  <w:num w:numId="18">
    <w:abstractNumId w:val="26"/>
  </w:num>
  <w:num w:numId="19">
    <w:abstractNumId w:val="20"/>
  </w:num>
  <w:num w:numId="20">
    <w:abstractNumId w:val="25"/>
  </w:num>
  <w:num w:numId="21">
    <w:abstractNumId w:val="12"/>
  </w:num>
  <w:num w:numId="22">
    <w:abstractNumId w:val="15"/>
  </w:num>
  <w:num w:numId="23">
    <w:abstractNumId w:val="22"/>
  </w:num>
  <w:num w:numId="24">
    <w:abstractNumId w:val="14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15"/>
    <w:rsid w:val="00017C3E"/>
    <w:rsid w:val="00021D34"/>
    <w:rsid w:val="00047573"/>
    <w:rsid w:val="00047BE0"/>
    <w:rsid w:val="000520EA"/>
    <w:rsid w:val="00071B9C"/>
    <w:rsid w:val="0007720B"/>
    <w:rsid w:val="000812E2"/>
    <w:rsid w:val="0008538C"/>
    <w:rsid w:val="000904B7"/>
    <w:rsid w:val="00092E23"/>
    <w:rsid w:val="000A17B8"/>
    <w:rsid w:val="000B22DA"/>
    <w:rsid w:val="000B2A03"/>
    <w:rsid w:val="000B597D"/>
    <w:rsid w:val="000C5F71"/>
    <w:rsid w:val="000C7D3D"/>
    <w:rsid w:val="000D6219"/>
    <w:rsid w:val="000E7B79"/>
    <w:rsid w:val="000F5BBB"/>
    <w:rsid w:val="00111538"/>
    <w:rsid w:val="00111E1E"/>
    <w:rsid w:val="001142FC"/>
    <w:rsid w:val="00121E5D"/>
    <w:rsid w:val="00136A58"/>
    <w:rsid w:val="00143C04"/>
    <w:rsid w:val="00154853"/>
    <w:rsid w:val="00155476"/>
    <w:rsid w:val="001667EA"/>
    <w:rsid w:val="001B00F5"/>
    <w:rsid w:val="001B16EC"/>
    <w:rsid w:val="001B1AD1"/>
    <w:rsid w:val="001B73DE"/>
    <w:rsid w:val="001E11CA"/>
    <w:rsid w:val="00231217"/>
    <w:rsid w:val="002339A6"/>
    <w:rsid w:val="0023697E"/>
    <w:rsid w:val="00237C21"/>
    <w:rsid w:val="002514F9"/>
    <w:rsid w:val="00251F7C"/>
    <w:rsid w:val="002737E5"/>
    <w:rsid w:val="00282C36"/>
    <w:rsid w:val="00291F0C"/>
    <w:rsid w:val="002A1B46"/>
    <w:rsid w:val="002A2E8F"/>
    <w:rsid w:val="002A5DE1"/>
    <w:rsid w:val="002C7E59"/>
    <w:rsid w:val="002D722D"/>
    <w:rsid w:val="002D7367"/>
    <w:rsid w:val="002E32E7"/>
    <w:rsid w:val="002E79A3"/>
    <w:rsid w:val="002F01D0"/>
    <w:rsid w:val="00317BEC"/>
    <w:rsid w:val="00322241"/>
    <w:rsid w:val="003257F2"/>
    <w:rsid w:val="00326748"/>
    <w:rsid w:val="00353754"/>
    <w:rsid w:val="00366B34"/>
    <w:rsid w:val="00367921"/>
    <w:rsid w:val="00373182"/>
    <w:rsid w:val="003753BF"/>
    <w:rsid w:val="0038458E"/>
    <w:rsid w:val="003974AB"/>
    <w:rsid w:val="003A67B8"/>
    <w:rsid w:val="003F2DF2"/>
    <w:rsid w:val="003F7F0A"/>
    <w:rsid w:val="00414F60"/>
    <w:rsid w:val="00420678"/>
    <w:rsid w:val="00430FCA"/>
    <w:rsid w:val="00433C1F"/>
    <w:rsid w:val="004463B4"/>
    <w:rsid w:val="00455EFA"/>
    <w:rsid w:val="00475935"/>
    <w:rsid w:val="00475C65"/>
    <w:rsid w:val="00487C84"/>
    <w:rsid w:val="00493EC7"/>
    <w:rsid w:val="00495F39"/>
    <w:rsid w:val="004A20C0"/>
    <w:rsid w:val="004C4E97"/>
    <w:rsid w:val="00517448"/>
    <w:rsid w:val="00522150"/>
    <w:rsid w:val="00525A74"/>
    <w:rsid w:val="00525D60"/>
    <w:rsid w:val="00534F15"/>
    <w:rsid w:val="00536251"/>
    <w:rsid w:val="00537806"/>
    <w:rsid w:val="005517E6"/>
    <w:rsid w:val="00560EA2"/>
    <w:rsid w:val="00561395"/>
    <w:rsid w:val="00562949"/>
    <w:rsid w:val="00565CAF"/>
    <w:rsid w:val="005837C4"/>
    <w:rsid w:val="005A2FAB"/>
    <w:rsid w:val="005C58F3"/>
    <w:rsid w:val="005D0073"/>
    <w:rsid w:val="005D55EC"/>
    <w:rsid w:val="005D62B8"/>
    <w:rsid w:val="00601B05"/>
    <w:rsid w:val="00616633"/>
    <w:rsid w:val="00620CEC"/>
    <w:rsid w:val="00663930"/>
    <w:rsid w:val="00682D1B"/>
    <w:rsid w:val="006C0BBC"/>
    <w:rsid w:val="006D13B2"/>
    <w:rsid w:val="006F1714"/>
    <w:rsid w:val="006F1DC8"/>
    <w:rsid w:val="00700179"/>
    <w:rsid w:val="00715C81"/>
    <w:rsid w:val="00717273"/>
    <w:rsid w:val="007235ED"/>
    <w:rsid w:val="00731AB8"/>
    <w:rsid w:val="00747EEA"/>
    <w:rsid w:val="0075509E"/>
    <w:rsid w:val="00757C4E"/>
    <w:rsid w:val="0076657E"/>
    <w:rsid w:val="0077173B"/>
    <w:rsid w:val="007B2541"/>
    <w:rsid w:val="007C2087"/>
    <w:rsid w:val="007C2F94"/>
    <w:rsid w:val="007C6248"/>
    <w:rsid w:val="007C7F7B"/>
    <w:rsid w:val="007E32E6"/>
    <w:rsid w:val="007F17AC"/>
    <w:rsid w:val="007F5597"/>
    <w:rsid w:val="00806998"/>
    <w:rsid w:val="008129A5"/>
    <w:rsid w:val="00822774"/>
    <w:rsid w:val="00824503"/>
    <w:rsid w:val="00825AAE"/>
    <w:rsid w:val="008376ED"/>
    <w:rsid w:val="00840F92"/>
    <w:rsid w:val="00846592"/>
    <w:rsid w:val="00851DCB"/>
    <w:rsid w:val="00860569"/>
    <w:rsid w:val="008710AA"/>
    <w:rsid w:val="008A3533"/>
    <w:rsid w:val="008A647D"/>
    <w:rsid w:val="008A6DBF"/>
    <w:rsid w:val="008B043E"/>
    <w:rsid w:val="008B191A"/>
    <w:rsid w:val="008B1A51"/>
    <w:rsid w:val="008C31BF"/>
    <w:rsid w:val="008C4331"/>
    <w:rsid w:val="008D3E7E"/>
    <w:rsid w:val="008D42A2"/>
    <w:rsid w:val="008D5DD1"/>
    <w:rsid w:val="008F3B9E"/>
    <w:rsid w:val="008F6D3D"/>
    <w:rsid w:val="00905231"/>
    <w:rsid w:val="00920126"/>
    <w:rsid w:val="00921C60"/>
    <w:rsid w:val="0092609A"/>
    <w:rsid w:val="0093329C"/>
    <w:rsid w:val="00950E38"/>
    <w:rsid w:val="00971642"/>
    <w:rsid w:val="00974335"/>
    <w:rsid w:val="00987932"/>
    <w:rsid w:val="009E7B23"/>
    <w:rsid w:val="009F3671"/>
    <w:rsid w:val="00A0219B"/>
    <w:rsid w:val="00A156E4"/>
    <w:rsid w:val="00A444AD"/>
    <w:rsid w:val="00A753F8"/>
    <w:rsid w:val="00A7590E"/>
    <w:rsid w:val="00A76C1C"/>
    <w:rsid w:val="00A87776"/>
    <w:rsid w:val="00A97882"/>
    <w:rsid w:val="00AA33F7"/>
    <w:rsid w:val="00AC5373"/>
    <w:rsid w:val="00AC674D"/>
    <w:rsid w:val="00AD7E80"/>
    <w:rsid w:val="00AE6694"/>
    <w:rsid w:val="00AF1AB2"/>
    <w:rsid w:val="00AF4BCF"/>
    <w:rsid w:val="00B12DFE"/>
    <w:rsid w:val="00B161D4"/>
    <w:rsid w:val="00B2351D"/>
    <w:rsid w:val="00B3122F"/>
    <w:rsid w:val="00B33E21"/>
    <w:rsid w:val="00B35417"/>
    <w:rsid w:val="00B4461B"/>
    <w:rsid w:val="00B52099"/>
    <w:rsid w:val="00B5367B"/>
    <w:rsid w:val="00B630FD"/>
    <w:rsid w:val="00B648E5"/>
    <w:rsid w:val="00B759B7"/>
    <w:rsid w:val="00B861B9"/>
    <w:rsid w:val="00B94230"/>
    <w:rsid w:val="00B95B09"/>
    <w:rsid w:val="00BA6F2A"/>
    <w:rsid w:val="00BC67D5"/>
    <w:rsid w:val="00BD64FB"/>
    <w:rsid w:val="00BE2368"/>
    <w:rsid w:val="00BF4968"/>
    <w:rsid w:val="00BF5178"/>
    <w:rsid w:val="00C02010"/>
    <w:rsid w:val="00C02934"/>
    <w:rsid w:val="00C12A88"/>
    <w:rsid w:val="00C1623F"/>
    <w:rsid w:val="00C409DE"/>
    <w:rsid w:val="00C422F8"/>
    <w:rsid w:val="00C44845"/>
    <w:rsid w:val="00C65271"/>
    <w:rsid w:val="00C918A8"/>
    <w:rsid w:val="00C95FC8"/>
    <w:rsid w:val="00CB5E72"/>
    <w:rsid w:val="00CD3081"/>
    <w:rsid w:val="00CD4633"/>
    <w:rsid w:val="00CE0A4D"/>
    <w:rsid w:val="00CF4414"/>
    <w:rsid w:val="00D00091"/>
    <w:rsid w:val="00D01C82"/>
    <w:rsid w:val="00D23664"/>
    <w:rsid w:val="00D32422"/>
    <w:rsid w:val="00D33166"/>
    <w:rsid w:val="00D37E99"/>
    <w:rsid w:val="00D54C95"/>
    <w:rsid w:val="00D763AF"/>
    <w:rsid w:val="00D82B18"/>
    <w:rsid w:val="00D920A4"/>
    <w:rsid w:val="00D93F7F"/>
    <w:rsid w:val="00DA1928"/>
    <w:rsid w:val="00DA6DCE"/>
    <w:rsid w:val="00DB2E02"/>
    <w:rsid w:val="00DC2D80"/>
    <w:rsid w:val="00DC356D"/>
    <w:rsid w:val="00DC3D26"/>
    <w:rsid w:val="00DF0FF0"/>
    <w:rsid w:val="00DF46B8"/>
    <w:rsid w:val="00DF65DB"/>
    <w:rsid w:val="00DF7920"/>
    <w:rsid w:val="00E038BD"/>
    <w:rsid w:val="00E03AA7"/>
    <w:rsid w:val="00E1475C"/>
    <w:rsid w:val="00E35061"/>
    <w:rsid w:val="00E36A76"/>
    <w:rsid w:val="00E4112F"/>
    <w:rsid w:val="00E41A03"/>
    <w:rsid w:val="00E4649A"/>
    <w:rsid w:val="00E47A11"/>
    <w:rsid w:val="00E60302"/>
    <w:rsid w:val="00E6419C"/>
    <w:rsid w:val="00E731D5"/>
    <w:rsid w:val="00E8760E"/>
    <w:rsid w:val="00E917D0"/>
    <w:rsid w:val="00E96A66"/>
    <w:rsid w:val="00E973CD"/>
    <w:rsid w:val="00EA07AF"/>
    <w:rsid w:val="00EB2011"/>
    <w:rsid w:val="00EC3955"/>
    <w:rsid w:val="00EC55D5"/>
    <w:rsid w:val="00ED2064"/>
    <w:rsid w:val="00EF249E"/>
    <w:rsid w:val="00F0209F"/>
    <w:rsid w:val="00F20EF8"/>
    <w:rsid w:val="00F21CDC"/>
    <w:rsid w:val="00F22939"/>
    <w:rsid w:val="00F33888"/>
    <w:rsid w:val="00F402F1"/>
    <w:rsid w:val="00F50CE4"/>
    <w:rsid w:val="00F54C9B"/>
    <w:rsid w:val="00F56085"/>
    <w:rsid w:val="00F72747"/>
    <w:rsid w:val="00F84BFA"/>
    <w:rsid w:val="00F85399"/>
    <w:rsid w:val="00F91903"/>
    <w:rsid w:val="00FA01C3"/>
    <w:rsid w:val="00FE3DC8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CEC2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B7"/>
    <w:pPr>
      <w:suppressAutoHyphens/>
    </w:pPr>
    <w:rPr>
      <w:sz w:val="22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C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Standaardalinea-lettertype">
    <w:name w:val="Standaardalinea-lettertype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Times New Roman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jschrift">
    <w:name w:val="Bijschrift"/>
    <w:basedOn w:val="Normal"/>
    <w:pPr>
      <w:suppressLineNumbers/>
      <w:spacing w:before="120" w:after="120"/>
    </w:pPr>
    <w:rPr>
      <w:i/>
      <w:iCs/>
    </w:rPr>
  </w:style>
  <w:style w:type="paragraph" w:styleId="BodyTextIndent">
    <w:name w:val="Body Text Indent"/>
    <w:basedOn w:val="Normal"/>
    <w:pPr>
      <w:ind w:left="1416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prechblasentext">
    <w:name w:val="Sprechblasentext"/>
    <w:basedOn w:val="Normal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BodyText"/>
    <w:pPr>
      <w:tabs>
        <w:tab w:val="num" w:pos="720"/>
      </w:tabs>
      <w:spacing w:after="0"/>
      <w:ind w:left="720" w:hanging="360"/>
    </w:pPr>
    <w:rPr>
      <w:szCs w:val="22"/>
    </w:rPr>
  </w:style>
  <w:style w:type="paragraph" w:customStyle="1" w:styleId="Bulleted">
    <w:name w:val="Bulleted"/>
    <w:basedOn w:val="Normal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98"/>
    <w:rPr>
      <w:rFonts w:ascii="Tahoma" w:hAnsi="Tahoma" w:cs="Tahoma"/>
      <w:sz w:val="16"/>
      <w:szCs w:val="16"/>
      <w:lang w:val="en-GB" w:eastAsia="zh-CN"/>
    </w:rPr>
  </w:style>
  <w:style w:type="character" w:styleId="CommentReference">
    <w:name w:val="annotation reference"/>
    <w:uiPriority w:val="99"/>
    <w:semiHidden/>
    <w:unhideWhenUsed/>
    <w:rsid w:val="0080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998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998"/>
    <w:rPr>
      <w:b/>
      <w:bCs/>
      <w:lang w:val="en-GB" w:eastAsia="zh-CN"/>
    </w:rPr>
  </w:style>
  <w:style w:type="paragraph" w:styleId="Revision">
    <w:name w:val="Revision"/>
    <w:hidden/>
    <w:uiPriority w:val="99"/>
    <w:semiHidden/>
    <w:rsid w:val="00806998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EC55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1C60"/>
  </w:style>
  <w:style w:type="character" w:customStyle="1" w:styleId="Heading5Char">
    <w:name w:val="Heading 5 Char"/>
    <w:basedOn w:val="DefaultParagraphFont"/>
    <w:link w:val="Heading5"/>
    <w:uiPriority w:val="9"/>
    <w:semiHidden/>
    <w:rsid w:val="00921C60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val="en-GB" w:eastAsia="zh-CN"/>
    </w:rPr>
  </w:style>
  <w:style w:type="character" w:customStyle="1" w:styleId="publication-meta-journal">
    <w:name w:val="publication-meta-journal"/>
    <w:basedOn w:val="DefaultParagraphFont"/>
    <w:rsid w:val="008D5DD1"/>
  </w:style>
  <w:style w:type="character" w:customStyle="1" w:styleId="publication-meta-date">
    <w:name w:val="publication-meta-date"/>
    <w:basedOn w:val="DefaultParagraphFont"/>
    <w:rsid w:val="008D5DD1"/>
  </w:style>
  <w:style w:type="character" w:customStyle="1" w:styleId="HeaderChar">
    <w:name w:val="Header Char"/>
    <w:basedOn w:val="DefaultParagraphFont"/>
    <w:link w:val="Header"/>
    <w:uiPriority w:val="99"/>
    <w:rsid w:val="00D763AF"/>
    <w:rPr>
      <w:sz w:val="22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jandebruijn.com" TargetMode="External"/><Relationship Id="rId1" Type="http://schemas.openxmlformats.org/officeDocument/2006/relationships/hyperlink" Target="mailto:amgdebruij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93EE-5B1D-4253-BF35-85275855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Arjan</dc:creator>
  <cp:lastModifiedBy>Arjan</cp:lastModifiedBy>
  <cp:revision>2</cp:revision>
  <cp:lastPrinted>2016-11-14T03:55:00Z</cp:lastPrinted>
  <dcterms:created xsi:type="dcterms:W3CDTF">2016-11-17T03:03:00Z</dcterms:created>
  <dcterms:modified xsi:type="dcterms:W3CDTF">2016-11-17T03:03:00Z</dcterms:modified>
</cp:coreProperties>
</file>