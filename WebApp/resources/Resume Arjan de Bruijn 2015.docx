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D4FCA6" w14:textId="187414F9" w:rsidR="00534F15" w:rsidRPr="008C4331" w:rsidRDefault="00534F15" w:rsidP="00534F15">
      <w:pPr>
        <w:jc w:val="center"/>
        <w:rPr>
          <w:b/>
          <w:sz w:val="21"/>
          <w:szCs w:val="21"/>
        </w:rPr>
      </w:pPr>
      <w:r w:rsidRPr="008C4331">
        <w:rPr>
          <w:b/>
          <w:sz w:val="21"/>
          <w:szCs w:val="21"/>
        </w:rPr>
        <w:t xml:space="preserve">Arjan de </w:t>
      </w:r>
      <w:proofErr w:type="spellStart"/>
      <w:r w:rsidRPr="008C4331">
        <w:rPr>
          <w:b/>
          <w:sz w:val="21"/>
          <w:szCs w:val="21"/>
        </w:rPr>
        <w:t>Bruijn</w:t>
      </w:r>
      <w:proofErr w:type="spellEnd"/>
    </w:p>
    <w:p w14:paraId="7E5835AC" w14:textId="23FEE553" w:rsidR="008A647D" w:rsidRDefault="008A647D" w:rsidP="00534F15">
      <w:pPr>
        <w:jc w:val="center"/>
        <w:rPr>
          <w:sz w:val="21"/>
          <w:szCs w:val="21"/>
        </w:rPr>
      </w:pPr>
      <w:r w:rsidRPr="008A647D">
        <w:rPr>
          <w:sz w:val="21"/>
          <w:szCs w:val="21"/>
        </w:rPr>
        <w:t>309 E Myrtle</w:t>
      </w:r>
      <w:r w:rsidR="00525D60">
        <w:rPr>
          <w:sz w:val="21"/>
          <w:szCs w:val="21"/>
        </w:rPr>
        <w:t xml:space="preserve"> St</w:t>
      </w:r>
      <w:r w:rsidRPr="008A647D">
        <w:rPr>
          <w:sz w:val="21"/>
          <w:szCs w:val="21"/>
        </w:rPr>
        <w:t xml:space="preserve">, </w:t>
      </w:r>
      <w:r>
        <w:rPr>
          <w:sz w:val="21"/>
          <w:szCs w:val="21"/>
        </w:rPr>
        <w:br/>
      </w:r>
      <w:r w:rsidRPr="008A647D">
        <w:rPr>
          <w:sz w:val="21"/>
          <w:szCs w:val="21"/>
        </w:rPr>
        <w:t>Ft. Collins, CO</w:t>
      </w:r>
      <w:r>
        <w:rPr>
          <w:sz w:val="21"/>
          <w:szCs w:val="21"/>
        </w:rPr>
        <w:t xml:space="preserve"> </w:t>
      </w:r>
      <w:r w:rsidRPr="008A647D">
        <w:rPr>
          <w:sz w:val="21"/>
          <w:szCs w:val="21"/>
        </w:rPr>
        <w:t xml:space="preserve">80524 </w:t>
      </w:r>
    </w:p>
    <w:p w14:paraId="2841A6CA" w14:textId="34DAB757" w:rsidR="00534F15" w:rsidRPr="008C4331" w:rsidRDefault="00E973CD" w:rsidP="00534F15">
      <w:pPr>
        <w:jc w:val="center"/>
        <w:rPr>
          <w:sz w:val="21"/>
          <w:szCs w:val="21"/>
        </w:rPr>
      </w:pPr>
      <w:r>
        <w:rPr>
          <w:sz w:val="21"/>
          <w:szCs w:val="21"/>
        </w:rPr>
        <w:t>715-401-0799</w:t>
      </w:r>
    </w:p>
    <w:p w14:paraId="79A86C52" w14:textId="717A7F8C" w:rsidR="00534F15" w:rsidRDefault="00B2351D" w:rsidP="00534F15">
      <w:pPr>
        <w:jc w:val="center"/>
        <w:rPr>
          <w:sz w:val="21"/>
          <w:szCs w:val="21"/>
        </w:rPr>
      </w:pPr>
      <w:hyperlink r:id="rId8" w:history="1">
        <w:r w:rsidR="0093329C" w:rsidRPr="00EB040D">
          <w:rPr>
            <w:rStyle w:val="Hyperlink"/>
            <w:sz w:val="21"/>
            <w:szCs w:val="21"/>
          </w:rPr>
          <w:t>amgdebruijn@gmail.com</w:t>
        </w:r>
      </w:hyperlink>
    </w:p>
    <w:p w14:paraId="1B3B099C" w14:textId="10A11464" w:rsidR="0093329C" w:rsidRDefault="00B2351D" w:rsidP="00534F15">
      <w:pPr>
        <w:jc w:val="center"/>
        <w:rPr>
          <w:sz w:val="21"/>
          <w:szCs w:val="21"/>
        </w:rPr>
      </w:pPr>
      <w:hyperlink r:id="rId9" w:history="1">
        <w:r w:rsidR="0093329C" w:rsidRPr="00EB040D">
          <w:rPr>
            <w:rStyle w:val="Hyperlink"/>
            <w:sz w:val="21"/>
            <w:szCs w:val="21"/>
          </w:rPr>
          <w:t>ArjandeBruijn.com</w:t>
        </w:r>
      </w:hyperlink>
    </w:p>
    <w:p w14:paraId="0E980ABC" w14:textId="77777777" w:rsidR="0093329C" w:rsidRDefault="0093329C" w:rsidP="00534F15">
      <w:pPr>
        <w:jc w:val="center"/>
        <w:rPr>
          <w:sz w:val="21"/>
          <w:szCs w:val="21"/>
        </w:rPr>
      </w:pPr>
    </w:p>
    <w:p w14:paraId="39DD4354" w14:textId="77777777" w:rsidR="0093329C" w:rsidRDefault="0093329C" w:rsidP="00534F15">
      <w:pPr>
        <w:jc w:val="center"/>
        <w:rPr>
          <w:sz w:val="21"/>
          <w:szCs w:val="21"/>
        </w:rPr>
      </w:pPr>
    </w:p>
    <w:p w14:paraId="00EF379D" w14:textId="73048765" w:rsidR="00CF4414" w:rsidRPr="008C4331" w:rsidRDefault="00851DCB" w:rsidP="00121E5D">
      <w:pPr>
        <w:spacing w:after="120"/>
        <w:jc w:val="center"/>
        <w:rPr>
          <w:sz w:val="21"/>
          <w:szCs w:val="21"/>
        </w:rPr>
      </w:pPr>
      <w:r w:rsidRPr="008C4331">
        <w:rPr>
          <w:b/>
          <w:sz w:val="21"/>
          <w:szCs w:val="21"/>
        </w:rPr>
        <w:t>SUMMARY OF QUALIFICATIONS</w:t>
      </w:r>
    </w:p>
    <w:p w14:paraId="069645D8" w14:textId="77777777" w:rsidR="00EC55D5" w:rsidRDefault="00EC55D5" w:rsidP="00EC55D5">
      <w:pPr>
        <w:rPr>
          <w:sz w:val="21"/>
          <w:szCs w:val="21"/>
        </w:rPr>
      </w:pPr>
      <w:r w:rsidRPr="00EC55D5">
        <w:rPr>
          <w:sz w:val="21"/>
          <w:szCs w:val="21"/>
        </w:rPr>
        <w:t>• Fluent in most coding languages</w:t>
      </w:r>
    </w:p>
    <w:p w14:paraId="5043D6D9" w14:textId="77777777" w:rsidR="00EC55D5" w:rsidRDefault="00EC55D5" w:rsidP="00EC55D5">
      <w:pPr>
        <w:rPr>
          <w:sz w:val="21"/>
          <w:szCs w:val="21"/>
        </w:rPr>
      </w:pPr>
      <w:r>
        <w:rPr>
          <w:sz w:val="21"/>
          <w:szCs w:val="21"/>
        </w:rPr>
        <w:t xml:space="preserve">• </w:t>
      </w:r>
      <w:r w:rsidRPr="00EC55D5">
        <w:rPr>
          <w:sz w:val="21"/>
          <w:szCs w:val="21"/>
        </w:rPr>
        <w:t>More than 8 years of experience in software development and GIS</w:t>
      </w:r>
    </w:p>
    <w:p w14:paraId="4E0220D9" w14:textId="52C0FA01" w:rsidR="00EC55D5" w:rsidRPr="00EC55D5" w:rsidRDefault="00EC55D5" w:rsidP="00EC55D5">
      <w:pPr>
        <w:rPr>
          <w:sz w:val="21"/>
          <w:szCs w:val="21"/>
        </w:rPr>
      </w:pPr>
      <w:r w:rsidRPr="00EC55D5">
        <w:rPr>
          <w:sz w:val="21"/>
          <w:szCs w:val="21"/>
        </w:rPr>
        <w:t>• Developer of efficient code</w:t>
      </w:r>
    </w:p>
    <w:p w14:paraId="42B2F335" w14:textId="77777777" w:rsidR="00EC55D5" w:rsidRPr="00EC55D5" w:rsidRDefault="00EC55D5" w:rsidP="00EC55D5">
      <w:pPr>
        <w:rPr>
          <w:sz w:val="21"/>
          <w:szCs w:val="21"/>
        </w:rPr>
      </w:pPr>
      <w:r w:rsidRPr="00EC55D5">
        <w:rPr>
          <w:sz w:val="21"/>
          <w:szCs w:val="21"/>
        </w:rPr>
        <w:t>• Hard-working</w:t>
      </w:r>
    </w:p>
    <w:p w14:paraId="662911F1" w14:textId="77777777" w:rsidR="00EC55D5" w:rsidRPr="00EC55D5" w:rsidRDefault="00EC55D5" w:rsidP="00EC55D5">
      <w:pPr>
        <w:rPr>
          <w:sz w:val="21"/>
          <w:szCs w:val="21"/>
        </w:rPr>
      </w:pPr>
      <w:r w:rsidRPr="00EC55D5">
        <w:rPr>
          <w:sz w:val="21"/>
          <w:szCs w:val="21"/>
        </w:rPr>
        <w:t>• Authorized to work in the USA</w:t>
      </w:r>
    </w:p>
    <w:p w14:paraId="50A234A6" w14:textId="77777777" w:rsidR="00EC55D5" w:rsidRPr="00EC55D5" w:rsidRDefault="00EC55D5" w:rsidP="00EC55D5">
      <w:pPr>
        <w:rPr>
          <w:sz w:val="21"/>
          <w:szCs w:val="21"/>
        </w:rPr>
      </w:pPr>
      <w:r w:rsidRPr="00EC55D5">
        <w:rPr>
          <w:sz w:val="21"/>
          <w:szCs w:val="21"/>
        </w:rPr>
        <w:t>• Background in Bayesian and probabilistic statistics</w:t>
      </w:r>
    </w:p>
    <w:p w14:paraId="79CAA5EF" w14:textId="77777777" w:rsidR="00EC55D5" w:rsidRPr="00EC55D5" w:rsidRDefault="00EC55D5" w:rsidP="00EC55D5">
      <w:pPr>
        <w:rPr>
          <w:sz w:val="21"/>
          <w:szCs w:val="21"/>
        </w:rPr>
      </w:pPr>
      <w:r w:rsidRPr="00EC55D5">
        <w:rPr>
          <w:sz w:val="21"/>
          <w:szCs w:val="21"/>
        </w:rPr>
        <w:t>• Spatial stochastic and deterministic biogeochemical simulation models</w:t>
      </w:r>
    </w:p>
    <w:p w14:paraId="6E4CB5A9" w14:textId="77777777" w:rsidR="00EC55D5" w:rsidRPr="00EC55D5" w:rsidRDefault="00EC55D5" w:rsidP="00EC55D5">
      <w:pPr>
        <w:rPr>
          <w:sz w:val="21"/>
          <w:szCs w:val="21"/>
        </w:rPr>
      </w:pPr>
      <w:r w:rsidRPr="00EC55D5">
        <w:rPr>
          <w:sz w:val="21"/>
          <w:szCs w:val="21"/>
        </w:rPr>
        <w:t>• Experienced in public speaking at international conferences and workshops</w:t>
      </w:r>
    </w:p>
    <w:p w14:paraId="0FE20DB5" w14:textId="77777777" w:rsidR="00EC55D5" w:rsidRPr="00EC55D5" w:rsidRDefault="00EC55D5" w:rsidP="00EC55D5">
      <w:pPr>
        <w:rPr>
          <w:sz w:val="21"/>
          <w:szCs w:val="21"/>
        </w:rPr>
      </w:pPr>
      <w:r w:rsidRPr="00EC55D5">
        <w:rPr>
          <w:sz w:val="21"/>
          <w:szCs w:val="21"/>
        </w:rPr>
        <w:t>• Excellent communication, teamwork and problem solving skills</w:t>
      </w:r>
    </w:p>
    <w:p w14:paraId="6E348F39" w14:textId="77777777" w:rsidR="00EC55D5" w:rsidRPr="00EC55D5" w:rsidRDefault="00EC55D5" w:rsidP="00EC55D5">
      <w:pPr>
        <w:rPr>
          <w:sz w:val="21"/>
          <w:szCs w:val="21"/>
        </w:rPr>
      </w:pPr>
      <w:r w:rsidRPr="00EC55D5">
        <w:rPr>
          <w:sz w:val="21"/>
          <w:szCs w:val="21"/>
        </w:rPr>
        <w:t>• Proven initiative in new approaches to forest demographic models</w:t>
      </w:r>
    </w:p>
    <w:p w14:paraId="5329D635" w14:textId="71677FEE" w:rsidR="002C7E59" w:rsidRDefault="00EC55D5" w:rsidP="00EC55D5">
      <w:pPr>
        <w:rPr>
          <w:sz w:val="21"/>
          <w:szCs w:val="21"/>
        </w:rPr>
      </w:pPr>
      <w:r w:rsidRPr="00EC55D5">
        <w:rPr>
          <w:sz w:val="21"/>
          <w:szCs w:val="21"/>
        </w:rPr>
        <w:t>• Proficient in written and spoken English, German and Dutch</w:t>
      </w:r>
    </w:p>
    <w:p w14:paraId="623DBC61" w14:textId="77777777" w:rsidR="002C7E59" w:rsidRPr="008C4331" w:rsidRDefault="002C7E59" w:rsidP="002C7E59">
      <w:pPr>
        <w:ind w:left="720"/>
        <w:rPr>
          <w:sz w:val="21"/>
          <w:szCs w:val="21"/>
        </w:rPr>
      </w:pPr>
    </w:p>
    <w:p w14:paraId="7570B6A4" w14:textId="77777777" w:rsidR="002C7E59" w:rsidRPr="008C4331" w:rsidRDefault="002C7E59" w:rsidP="002C7E59">
      <w:pPr>
        <w:spacing w:after="120"/>
        <w:jc w:val="center"/>
        <w:rPr>
          <w:b/>
          <w:color w:val="000000"/>
          <w:sz w:val="21"/>
          <w:szCs w:val="21"/>
        </w:rPr>
      </w:pPr>
      <w:r w:rsidRPr="008C4331">
        <w:rPr>
          <w:b/>
          <w:color w:val="000000"/>
          <w:sz w:val="21"/>
          <w:szCs w:val="21"/>
        </w:rPr>
        <w:t>SOFTWARE EXPERTISE</w:t>
      </w:r>
    </w:p>
    <w:p w14:paraId="001BB6E1" w14:textId="77777777" w:rsidR="002C7E59" w:rsidRDefault="002C7E59" w:rsidP="00EC55D5">
      <w:pPr>
        <w:rPr>
          <w:sz w:val="21"/>
          <w:szCs w:val="21"/>
        </w:rPr>
      </w:pPr>
    </w:p>
    <w:p w14:paraId="2097F3E0" w14:textId="77777777" w:rsidR="00757C4E" w:rsidRDefault="00757C4E" w:rsidP="004C4E97">
      <w:pPr>
        <w:rPr>
          <w:sz w:val="21"/>
          <w:szCs w:val="21"/>
        </w:rPr>
        <w:sectPr w:rsidR="00757C4E" w:rsidSect="002C7E59">
          <w:headerReference w:type="default" r:id="rId10"/>
          <w:footerReference w:type="default" r:id="rId11"/>
          <w:type w:val="continuous"/>
          <w:pgSz w:w="12240" w:h="15840"/>
          <w:pgMar w:top="1080" w:right="1080" w:bottom="1080" w:left="1080" w:header="720" w:footer="720" w:gutter="0"/>
          <w:cols w:space="720"/>
          <w:docGrid w:linePitch="360"/>
        </w:sectPr>
      </w:pPr>
    </w:p>
    <w:p w14:paraId="0C60B978" w14:textId="06630A8A" w:rsidR="004C4E97" w:rsidRDefault="004C4E97" w:rsidP="004C4E97">
      <w:pPr>
        <w:rPr>
          <w:sz w:val="21"/>
          <w:szCs w:val="21"/>
        </w:rPr>
      </w:pPr>
      <w:r w:rsidRPr="00EC55D5">
        <w:rPr>
          <w:sz w:val="21"/>
          <w:szCs w:val="21"/>
        </w:rPr>
        <w:lastRenderedPageBreak/>
        <w:t xml:space="preserve">• </w:t>
      </w:r>
      <w:r>
        <w:rPr>
          <w:sz w:val="21"/>
          <w:szCs w:val="21"/>
        </w:rPr>
        <w:t>C#</w:t>
      </w:r>
    </w:p>
    <w:p w14:paraId="75B7DE99" w14:textId="69698D4C" w:rsidR="004C4E97" w:rsidRDefault="004C4E97" w:rsidP="004C4E97">
      <w:pPr>
        <w:rPr>
          <w:sz w:val="21"/>
          <w:szCs w:val="21"/>
        </w:rPr>
      </w:pPr>
      <w:r>
        <w:rPr>
          <w:sz w:val="21"/>
          <w:szCs w:val="21"/>
        </w:rPr>
        <w:t>• C++</w:t>
      </w:r>
    </w:p>
    <w:p w14:paraId="29E381A7" w14:textId="604D985D" w:rsidR="004C4E97" w:rsidRPr="00EC55D5" w:rsidRDefault="004C4E97" w:rsidP="004C4E97">
      <w:pPr>
        <w:rPr>
          <w:sz w:val="21"/>
          <w:szCs w:val="21"/>
        </w:rPr>
      </w:pPr>
      <w:r w:rsidRPr="00EC55D5">
        <w:rPr>
          <w:sz w:val="21"/>
          <w:szCs w:val="21"/>
        </w:rPr>
        <w:t xml:space="preserve">• </w:t>
      </w:r>
      <w:r>
        <w:rPr>
          <w:sz w:val="21"/>
          <w:szCs w:val="21"/>
        </w:rPr>
        <w:t>Visual Basic</w:t>
      </w:r>
    </w:p>
    <w:p w14:paraId="17F1B711" w14:textId="47FE19B3" w:rsidR="004C4E97" w:rsidRPr="00EC55D5" w:rsidRDefault="004C4E97" w:rsidP="004C4E97">
      <w:pPr>
        <w:rPr>
          <w:sz w:val="21"/>
          <w:szCs w:val="21"/>
        </w:rPr>
      </w:pPr>
      <w:r w:rsidRPr="00EC55D5">
        <w:rPr>
          <w:sz w:val="21"/>
          <w:szCs w:val="21"/>
        </w:rPr>
        <w:t xml:space="preserve">• </w:t>
      </w:r>
      <w:r>
        <w:rPr>
          <w:sz w:val="21"/>
          <w:szCs w:val="21"/>
        </w:rPr>
        <w:t>HTML5</w:t>
      </w:r>
    </w:p>
    <w:p w14:paraId="2F08C106" w14:textId="7A63D6AA" w:rsidR="004C4E97" w:rsidRPr="00EC55D5" w:rsidRDefault="004C4E97" w:rsidP="004C4E97">
      <w:pPr>
        <w:rPr>
          <w:sz w:val="21"/>
          <w:szCs w:val="21"/>
        </w:rPr>
      </w:pPr>
      <w:r w:rsidRPr="00EC55D5">
        <w:rPr>
          <w:sz w:val="21"/>
          <w:szCs w:val="21"/>
        </w:rPr>
        <w:t xml:space="preserve">• </w:t>
      </w:r>
      <w:r>
        <w:rPr>
          <w:sz w:val="21"/>
          <w:szCs w:val="21"/>
        </w:rPr>
        <w:t>CSS</w:t>
      </w:r>
    </w:p>
    <w:p w14:paraId="7DE1BF58" w14:textId="33B2F78D" w:rsidR="004C4E97" w:rsidRPr="00EC55D5" w:rsidRDefault="004C4E97" w:rsidP="004C4E97">
      <w:pPr>
        <w:rPr>
          <w:sz w:val="21"/>
          <w:szCs w:val="21"/>
        </w:rPr>
      </w:pPr>
      <w:r w:rsidRPr="00EC55D5">
        <w:rPr>
          <w:sz w:val="21"/>
          <w:szCs w:val="21"/>
        </w:rPr>
        <w:t xml:space="preserve">• </w:t>
      </w:r>
      <w:r>
        <w:rPr>
          <w:sz w:val="21"/>
          <w:szCs w:val="21"/>
        </w:rPr>
        <w:t>JavaScript</w:t>
      </w:r>
    </w:p>
    <w:p w14:paraId="58768DB3" w14:textId="6239EED5" w:rsidR="004C4E97" w:rsidRPr="00EC55D5" w:rsidRDefault="004C4E97" w:rsidP="004C4E97">
      <w:pPr>
        <w:rPr>
          <w:sz w:val="21"/>
          <w:szCs w:val="21"/>
        </w:rPr>
      </w:pPr>
      <w:r w:rsidRPr="00EC55D5">
        <w:rPr>
          <w:sz w:val="21"/>
          <w:szCs w:val="21"/>
        </w:rPr>
        <w:t xml:space="preserve">• </w:t>
      </w:r>
      <w:r>
        <w:rPr>
          <w:sz w:val="21"/>
          <w:szCs w:val="21"/>
        </w:rPr>
        <w:t>Visual Studio</w:t>
      </w:r>
    </w:p>
    <w:p w14:paraId="5726FA3F" w14:textId="04480487" w:rsidR="004C4E97" w:rsidRPr="00EC55D5" w:rsidRDefault="004C4E97" w:rsidP="004C4E97">
      <w:pPr>
        <w:rPr>
          <w:sz w:val="21"/>
          <w:szCs w:val="21"/>
        </w:rPr>
      </w:pPr>
      <w:r w:rsidRPr="00EC55D5">
        <w:rPr>
          <w:sz w:val="21"/>
          <w:szCs w:val="21"/>
        </w:rPr>
        <w:lastRenderedPageBreak/>
        <w:t xml:space="preserve">• </w:t>
      </w:r>
      <w:r>
        <w:rPr>
          <w:sz w:val="21"/>
          <w:szCs w:val="21"/>
        </w:rPr>
        <w:t>Python</w:t>
      </w:r>
    </w:p>
    <w:p w14:paraId="09F1B68E" w14:textId="528F4E60" w:rsidR="004C4E97" w:rsidRDefault="004C4E97" w:rsidP="004C4E97">
      <w:pPr>
        <w:rPr>
          <w:sz w:val="21"/>
          <w:szCs w:val="21"/>
        </w:rPr>
      </w:pPr>
      <w:r w:rsidRPr="00EC55D5">
        <w:rPr>
          <w:sz w:val="21"/>
          <w:szCs w:val="21"/>
        </w:rPr>
        <w:t xml:space="preserve">• </w:t>
      </w:r>
      <w:r>
        <w:rPr>
          <w:sz w:val="21"/>
          <w:szCs w:val="21"/>
        </w:rPr>
        <w:t>R</w:t>
      </w:r>
    </w:p>
    <w:p w14:paraId="18F51372" w14:textId="29F9BD7C" w:rsidR="004C4E97" w:rsidRDefault="004C4E97" w:rsidP="004C4E97">
      <w:pPr>
        <w:rPr>
          <w:sz w:val="21"/>
          <w:szCs w:val="21"/>
        </w:rPr>
      </w:pPr>
      <w:r w:rsidRPr="00EC55D5">
        <w:rPr>
          <w:sz w:val="21"/>
          <w:szCs w:val="21"/>
        </w:rPr>
        <w:t xml:space="preserve">• </w:t>
      </w:r>
      <w:proofErr w:type="spellStart"/>
      <w:r>
        <w:rPr>
          <w:sz w:val="21"/>
          <w:szCs w:val="21"/>
        </w:rPr>
        <w:t>Matlab</w:t>
      </w:r>
      <w:proofErr w:type="spellEnd"/>
    </w:p>
    <w:p w14:paraId="0CF7B630" w14:textId="75FB42D3" w:rsidR="004C4E97" w:rsidRDefault="004C4E97" w:rsidP="004C4E97">
      <w:pPr>
        <w:rPr>
          <w:sz w:val="21"/>
          <w:szCs w:val="21"/>
        </w:rPr>
      </w:pPr>
      <w:r w:rsidRPr="00EC55D5">
        <w:rPr>
          <w:sz w:val="21"/>
          <w:szCs w:val="21"/>
        </w:rPr>
        <w:t xml:space="preserve">• </w:t>
      </w:r>
      <w:proofErr w:type="spellStart"/>
      <w:r>
        <w:rPr>
          <w:sz w:val="21"/>
          <w:szCs w:val="21"/>
        </w:rPr>
        <w:t>TortoiseSVN</w:t>
      </w:r>
      <w:proofErr w:type="spellEnd"/>
    </w:p>
    <w:p w14:paraId="161504A4" w14:textId="6E744F10" w:rsidR="004C4E97" w:rsidRDefault="004C4E97" w:rsidP="004C4E97">
      <w:pPr>
        <w:rPr>
          <w:sz w:val="21"/>
          <w:szCs w:val="21"/>
        </w:rPr>
      </w:pPr>
      <w:r w:rsidRPr="00EC55D5">
        <w:rPr>
          <w:sz w:val="21"/>
          <w:szCs w:val="21"/>
        </w:rPr>
        <w:t xml:space="preserve">• </w:t>
      </w:r>
      <w:r>
        <w:rPr>
          <w:sz w:val="21"/>
          <w:szCs w:val="21"/>
        </w:rPr>
        <w:t>SPSS</w:t>
      </w:r>
    </w:p>
    <w:p w14:paraId="3F5FB9B5" w14:textId="1E3C73D4" w:rsidR="004C4E97" w:rsidRDefault="004C4E97" w:rsidP="004C4E97">
      <w:pPr>
        <w:rPr>
          <w:sz w:val="21"/>
          <w:szCs w:val="21"/>
        </w:rPr>
      </w:pPr>
      <w:r w:rsidRPr="00EC55D5">
        <w:rPr>
          <w:sz w:val="21"/>
          <w:szCs w:val="21"/>
        </w:rPr>
        <w:t xml:space="preserve">• </w:t>
      </w:r>
      <w:proofErr w:type="spellStart"/>
      <w:r>
        <w:rPr>
          <w:sz w:val="21"/>
          <w:szCs w:val="21"/>
        </w:rPr>
        <w:t>Inno</w:t>
      </w:r>
      <w:proofErr w:type="spellEnd"/>
      <w:r w:rsidRPr="004C4E97">
        <w:rPr>
          <w:sz w:val="21"/>
          <w:szCs w:val="21"/>
        </w:rPr>
        <w:t xml:space="preserve"> Setup</w:t>
      </w:r>
    </w:p>
    <w:p w14:paraId="56641C16" w14:textId="59EC355E" w:rsidR="004C4E97" w:rsidRDefault="004C4E97" w:rsidP="004C4E97">
      <w:pPr>
        <w:rPr>
          <w:sz w:val="21"/>
          <w:szCs w:val="21"/>
        </w:rPr>
      </w:pPr>
      <w:r w:rsidRPr="00EC55D5">
        <w:rPr>
          <w:sz w:val="21"/>
          <w:szCs w:val="21"/>
        </w:rPr>
        <w:t xml:space="preserve">• </w:t>
      </w:r>
      <w:r>
        <w:rPr>
          <w:sz w:val="21"/>
          <w:szCs w:val="21"/>
        </w:rPr>
        <w:t>ArcGIS</w:t>
      </w:r>
    </w:p>
    <w:p w14:paraId="59964ED5" w14:textId="0112ADE7" w:rsidR="004C4E97" w:rsidRDefault="004C4E97" w:rsidP="004C4E97">
      <w:pPr>
        <w:rPr>
          <w:sz w:val="21"/>
          <w:szCs w:val="21"/>
        </w:rPr>
      </w:pPr>
      <w:r w:rsidRPr="00EC55D5">
        <w:rPr>
          <w:sz w:val="21"/>
          <w:szCs w:val="21"/>
        </w:rPr>
        <w:lastRenderedPageBreak/>
        <w:t xml:space="preserve">• </w:t>
      </w:r>
      <w:r>
        <w:rPr>
          <w:sz w:val="21"/>
          <w:szCs w:val="21"/>
        </w:rPr>
        <w:t>GIMP</w:t>
      </w:r>
    </w:p>
    <w:p w14:paraId="765B2F39" w14:textId="208F6834" w:rsidR="004C4E97" w:rsidRDefault="004C4E97" w:rsidP="004C4E97">
      <w:pPr>
        <w:rPr>
          <w:sz w:val="21"/>
          <w:szCs w:val="21"/>
        </w:rPr>
      </w:pPr>
      <w:r w:rsidRPr="00EC55D5">
        <w:rPr>
          <w:sz w:val="21"/>
          <w:szCs w:val="21"/>
        </w:rPr>
        <w:t xml:space="preserve">• </w:t>
      </w:r>
      <w:proofErr w:type="spellStart"/>
      <w:r>
        <w:rPr>
          <w:sz w:val="21"/>
          <w:szCs w:val="21"/>
        </w:rPr>
        <w:t>FireBird</w:t>
      </w:r>
      <w:proofErr w:type="spellEnd"/>
    </w:p>
    <w:p w14:paraId="232F827D" w14:textId="7B7A3433" w:rsidR="004C4E97" w:rsidRDefault="004C4E97" w:rsidP="004C4E97">
      <w:pPr>
        <w:rPr>
          <w:sz w:val="21"/>
          <w:szCs w:val="21"/>
        </w:rPr>
      </w:pPr>
      <w:r w:rsidRPr="00EC55D5">
        <w:rPr>
          <w:sz w:val="21"/>
          <w:szCs w:val="21"/>
        </w:rPr>
        <w:t xml:space="preserve">• </w:t>
      </w:r>
      <w:r>
        <w:rPr>
          <w:sz w:val="21"/>
          <w:szCs w:val="21"/>
        </w:rPr>
        <w:t>SQL</w:t>
      </w:r>
    </w:p>
    <w:p w14:paraId="52FB09B4" w14:textId="6BDB9EA6" w:rsidR="004C4E97" w:rsidRDefault="00757C4E" w:rsidP="004C4E97">
      <w:pPr>
        <w:rPr>
          <w:sz w:val="21"/>
          <w:szCs w:val="21"/>
        </w:rPr>
      </w:pPr>
      <w:r w:rsidRPr="00EC55D5">
        <w:rPr>
          <w:sz w:val="21"/>
          <w:szCs w:val="21"/>
        </w:rPr>
        <w:t xml:space="preserve">• </w:t>
      </w:r>
      <w:r>
        <w:rPr>
          <w:sz w:val="21"/>
          <w:szCs w:val="21"/>
        </w:rPr>
        <w:t>Microsoft</w:t>
      </w:r>
      <w:r w:rsidRPr="00757C4E">
        <w:rPr>
          <w:sz w:val="21"/>
          <w:szCs w:val="21"/>
        </w:rPr>
        <w:t xml:space="preserve"> Office</w:t>
      </w:r>
      <w:r>
        <w:rPr>
          <w:sz w:val="21"/>
          <w:szCs w:val="21"/>
        </w:rPr>
        <w:t xml:space="preserve"> family</w:t>
      </w:r>
    </w:p>
    <w:p w14:paraId="59E263B7" w14:textId="77777777" w:rsidR="004C4E97" w:rsidRPr="00EC55D5" w:rsidRDefault="004C4E97" w:rsidP="004C4E97">
      <w:pPr>
        <w:rPr>
          <w:sz w:val="21"/>
          <w:szCs w:val="21"/>
        </w:rPr>
      </w:pPr>
    </w:p>
    <w:p w14:paraId="6F7AB151" w14:textId="77777777" w:rsidR="00757C4E" w:rsidRDefault="00757C4E" w:rsidP="004C4E97">
      <w:pPr>
        <w:rPr>
          <w:sz w:val="21"/>
          <w:szCs w:val="21"/>
        </w:rPr>
        <w:sectPr w:rsidR="00757C4E" w:rsidSect="00757C4E">
          <w:type w:val="continuous"/>
          <w:pgSz w:w="12240" w:h="15840"/>
          <w:pgMar w:top="1080" w:right="1080" w:bottom="1080" w:left="1080" w:header="720" w:footer="720" w:gutter="0"/>
          <w:cols w:num="3" w:space="720"/>
          <w:docGrid w:linePitch="360"/>
        </w:sectPr>
      </w:pPr>
    </w:p>
    <w:p w14:paraId="4C946017" w14:textId="50F16311" w:rsidR="004C4E97" w:rsidRDefault="004C4E97" w:rsidP="004C4E97">
      <w:pPr>
        <w:rPr>
          <w:sz w:val="21"/>
          <w:szCs w:val="21"/>
        </w:rPr>
      </w:pPr>
      <w:r>
        <w:rPr>
          <w:sz w:val="21"/>
          <w:szCs w:val="21"/>
        </w:rPr>
        <w:lastRenderedPageBreak/>
        <w:t xml:space="preserve">  </w:t>
      </w:r>
    </w:p>
    <w:p w14:paraId="4CBA002E" w14:textId="77777777" w:rsidR="00EC55D5" w:rsidRPr="008C4331" w:rsidRDefault="00EC55D5" w:rsidP="00EC55D5">
      <w:pPr>
        <w:rPr>
          <w:sz w:val="21"/>
          <w:szCs w:val="21"/>
        </w:rPr>
        <w:sectPr w:rsidR="00EC55D5" w:rsidRPr="008C4331" w:rsidSect="002C7E59">
          <w:type w:val="continuous"/>
          <w:pgSz w:w="12240" w:h="15840"/>
          <w:pgMar w:top="1080" w:right="1080" w:bottom="1080" w:left="1080" w:header="720" w:footer="720" w:gutter="0"/>
          <w:cols w:space="720"/>
          <w:docGrid w:linePitch="360"/>
        </w:sectPr>
      </w:pPr>
    </w:p>
    <w:p w14:paraId="070B941C" w14:textId="017F8445" w:rsidR="002C7E59" w:rsidRPr="007C7F7B" w:rsidRDefault="00EC55D5" w:rsidP="007C7F7B">
      <w:pPr>
        <w:rPr>
          <w:sz w:val="21"/>
          <w:szCs w:val="21"/>
        </w:rPr>
        <w:sectPr w:rsidR="002C7E59" w:rsidRPr="007C7F7B" w:rsidSect="00A753F8">
          <w:type w:val="continuous"/>
          <w:pgSz w:w="12240" w:h="15840"/>
          <w:pgMar w:top="1440" w:right="1080" w:bottom="1440" w:left="1080" w:header="720" w:footer="720" w:gutter="0"/>
          <w:cols w:num="2" w:space="720"/>
          <w:docGrid w:linePitch="360"/>
        </w:sectPr>
      </w:pPr>
      <w:r>
        <w:rPr>
          <w:sz w:val="21"/>
          <w:szCs w:val="21"/>
        </w:rPr>
        <w:lastRenderedPageBreak/>
        <w:t xml:space="preserve"> </w:t>
      </w:r>
    </w:p>
    <w:p w14:paraId="1166D49C" w14:textId="03A1CEE3" w:rsidR="002C7E59" w:rsidRPr="008C4331" w:rsidRDefault="002C7E59" w:rsidP="002C7E59">
      <w:pPr>
        <w:spacing w:after="120"/>
        <w:jc w:val="center"/>
        <w:rPr>
          <w:b/>
          <w:color w:val="000000"/>
          <w:sz w:val="21"/>
          <w:szCs w:val="21"/>
        </w:rPr>
      </w:pPr>
      <w:r w:rsidRPr="008C4331">
        <w:rPr>
          <w:b/>
          <w:color w:val="000000"/>
          <w:sz w:val="21"/>
          <w:szCs w:val="21"/>
        </w:rPr>
        <w:lastRenderedPageBreak/>
        <w:t xml:space="preserve">SOFTWARE </w:t>
      </w:r>
      <w:r>
        <w:rPr>
          <w:b/>
          <w:color w:val="000000"/>
          <w:sz w:val="21"/>
          <w:szCs w:val="21"/>
        </w:rPr>
        <w:t>TECHNIQUES</w:t>
      </w:r>
    </w:p>
    <w:p w14:paraId="4B6CCD60" w14:textId="43715DC1" w:rsidR="00825AAE" w:rsidRDefault="00825AAE" w:rsidP="00825AAE">
      <w:pPr>
        <w:rPr>
          <w:sz w:val="21"/>
          <w:szCs w:val="21"/>
        </w:rPr>
      </w:pPr>
      <w:r w:rsidRPr="00EC55D5">
        <w:rPr>
          <w:sz w:val="21"/>
          <w:szCs w:val="21"/>
        </w:rPr>
        <w:t xml:space="preserve">• </w:t>
      </w:r>
      <w:r w:rsidRPr="00825AAE">
        <w:rPr>
          <w:sz w:val="21"/>
          <w:szCs w:val="21"/>
        </w:rPr>
        <w:t>Data manipulation and performance bottlenecks</w:t>
      </w:r>
    </w:p>
    <w:p w14:paraId="7DFA3C4E" w14:textId="7AFC493D" w:rsidR="00825AAE" w:rsidRPr="00EC55D5" w:rsidRDefault="00825AAE" w:rsidP="00825AAE">
      <w:pPr>
        <w:rPr>
          <w:sz w:val="21"/>
          <w:szCs w:val="21"/>
        </w:rPr>
      </w:pPr>
      <w:r>
        <w:rPr>
          <w:sz w:val="21"/>
          <w:szCs w:val="21"/>
        </w:rPr>
        <w:t xml:space="preserve">• </w:t>
      </w:r>
      <w:r w:rsidRPr="00825AAE">
        <w:rPr>
          <w:sz w:val="21"/>
          <w:szCs w:val="21"/>
        </w:rPr>
        <w:t>Multi-threading/Background worker in Visual Studio 2010</w:t>
      </w:r>
      <w:r w:rsidRPr="00EC55D5">
        <w:rPr>
          <w:sz w:val="21"/>
          <w:szCs w:val="21"/>
        </w:rPr>
        <w:t>• Developer of efficient code</w:t>
      </w:r>
    </w:p>
    <w:p w14:paraId="49636F5C" w14:textId="77777777" w:rsidR="00825AAE" w:rsidRDefault="00825AAE" w:rsidP="00825AAE">
      <w:pPr>
        <w:rPr>
          <w:sz w:val="21"/>
          <w:szCs w:val="21"/>
        </w:rPr>
      </w:pPr>
      <w:r w:rsidRPr="00EC55D5">
        <w:rPr>
          <w:sz w:val="21"/>
          <w:szCs w:val="21"/>
        </w:rPr>
        <w:t xml:space="preserve">• </w:t>
      </w:r>
      <w:r w:rsidRPr="00825AAE">
        <w:rPr>
          <w:sz w:val="21"/>
          <w:szCs w:val="21"/>
        </w:rPr>
        <w:t xml:space="preserve">Embedding COM components in Visual Studio 2010 (i.e. </w:t>
      </w:r>
      <w:proofErr w:type="spellStart"/>
      <w:r w:rsidRPr="00825AAE">
        <w:rPr>
          <w:sz w:val="21"/>
          <w:szCs w:val="21"/>
        </w:rPr>
        <w:t>MapWinGis</w:t>
      </w:r>
      <w:proofErr w:type="spellEnd"/>
      <w:r w:rsidRPr="00825AAE">
        <w:rPr>
          <w:sz w:val="21"/>
          <w:szCs w:val="21"/>
        </w:rPr>
        <w:t xml:space="preserve"> ActiveX API)</w:t>
      </w:r>
    </w:p>
    <w:p w14:paraId="0612E8D6" w14:textId="7E59B61F" w:rsidR="00322241" w:rsidRDefault="00825AAE">
      <w:pPr>
        <w:rPr>
          <w:b/>
          <w:sz w:val="21"/>
          <w:szCs w:val="21"/>
        </w:rPr>
      </w:pPr>
      <w:r w:rsidRPr="00EC55D5">
        <w:rPr>
          <w:sz w:val="21"/>
          <w:szCs w:val="21"/>
        </w:rPr>
        <w:t xml:space="preserve">• </w:t>
      </w:r>
      <w:r w:rsidRPr="00825AAE">
        <w:rPr>
          <w:sz w:val="21"/>
          <w:szCs w:val="21"/>
        </w:rPr>
        <w:t>Application Extension (i.e. ARCGIS plugin)</w:t>
      </w:r>
    </w:p>
    <w:p w14:paraId="6D41D3CA" w14:textId="77777777" w:rsidR="002C7E59" w:rsidRDefault="002C7E59">
      <w:pPr>
        <w:rPr>
          <w:b/>
          <w:sz w:val="21"/>
          <w:szCs w:val="21"/>
        </w:rPr>
      </w:pPr>
    </w:p>
    <w:p w14:paraId="779F69CA" w14:textId="77777777" w:rsidR="00DF46B8" w:rsidRPr="008C4331" w:rsidRDefault="00DF46B8">
      <w:pPr>
        <w:rPr>
          <w:b/>
          <w:sz w:val="21"/>
          <w:szCs w:val="21"/>
        </w:rPr>
      </w:pPr>
      <w:bookmarkStart w:id="0" w:name="_GoBack"/>
      <w:bookmarkEnd w:id="0"/>
    </w:p>
    <w:p w14:paraId="2C95F223" w14:textId="39AA6A36" w:rsidR="00DF46B8" w:rsidRDefault="00047BE0" w:rsidP="00DF46B8">
      <w:pPr>
        <w:spacing w:after="120"/>
        <w:jc w:val="center"/>
        <w:rPr>
          <w:sz w:val="21"/>
          <w:szCs w:val="21"/>
        </w:rPr>
      </w:pPr>
      <w:r w:rsidRPr="008C4331">
        <w:rPr>
          <w:b/>
          <w:sz w:val="21"/>
          <w:szCs w:val="21"/>
        </w:rPr>
        <w:t>PROFESSIONAL EXPERIENCE</w:t>
      </w:r>
      <w:r w:rsidR="00C918A8" w:rsidRPr="008C4331">
        <w:rPr>
          <w:sz w:val="21"/>
          <w:szCs w:val="21"/>
        </w:rPr>
        <w:t xml:space="preserve"> </w:t>
      </w:r>
    </w:p>
    <w:p w14:paraId="59B96EF6" w14:textId="77777777" w:rsidR="00DF46B8" w:rsidRDefault="00DF46B8" w:rsidP="00DF46B8">
      <w:pPr>
        <w:spacing w:after="120"/>
        <w:jc w:val="center"/>
        <w:rPr>
          <w:sz w:val="21"/>
          <w:szCs w:val="21"/>
        </w:rPr>
      </w:pPr>
    </w:p>
    <w:p w14:paraId="63BDF25A" w14:textId="2C44FD19" w:rsidR="00DF46B8" w:rsidRDefault="00DF46B8" w:rsidP="00DF46B8">
      <w:pPr>
        <w:spacing w:after="120"/>
        <w:rPr>
          <w:b/>
          <w:sz w:val="21"/>
          <w:szCs w:val="21"/>
        </w:rPr>
      </w:pPr>
      <w:r w:rsidRPr="00B4461B">
        <w:rPr>
          <w:b/>
          <w:sz w:val="21"/>
          <w:szCs w:val="21"/>
        </w:rPr>
        <w:t xml:space="preserve">SELF EMPLOYED </w:t>
      </w:r>
      <w:r>
        <w:rPr>
          <w:b/>
          <w:sz w:val="21"/>
          <w:szCs w:val="21"/>
        </w:rPr>
        <w:t>(Harvard Forest)</w:t>
      </w:r>
      <w:r w:rsidRPr="00B4461B">
        <w:rPr>
          <w:b/>
          <w:sz w:val="21"/>
          <w:szCs w:val="21"/>
        </w:rPr>
        <w:tab/>
      </w:r>
      <w:r w:rsidRPr="00B4461B">
        <w:rPr>
          <w:b/>
          <w:sz w:val="21"/>
          <w:szCs w:val="21"/>
        </w:rPr>
        <w:tab/>
      </w:r>
      <w:r w:rsidRPr="00B4461B">
        <w:rPr>
          <w:b/>
          <w:sz w:val="21"/>
          <w:szCs w:val="21"/>
        </w:rPr>
        <w:tab/>
      </w:r>
      <w:r w:rsidRPr="00B4461B">
        <w:rPr>
          <w:b/>
          <w:sz w:val="21"/>
          <w:szCs w:val="21"/>
        </w:rPr>
        <w:tab/>
      </w:r>
      <w:r w:rsidRPr="00B4461B">
        <w:rPr>
          <w:b/>
          <w:sz w:val="21"/>
          <w:szCs w:val="21"/>
        </w:rPr>
        <w:tab/>
      </w:r>
      <w:r w:rsidRPr="00B4461B">
        <w:rPr>
          <w:b/>
          <w:sz w:val="21"/>
          <w:szCs w:val="21"/>
        </w:rPr>
        <w:tab/>
      </w:r>
      <w:r w:rsidRPr="00B4461B">
        <w:rPr>
          <w:b/>
          <w:sz w:val="21"/>
          <w:szCs w:val="21"/>
        </w:rPr>
        <w:tab/>
      </w:r>
      <w:r>
        <w:rPr>
          <w:b/>
          <w:sz w:val="21"/>
          <w:szCs w:val="21"/>
        </w:rPr>
        <w:t xml:space="preserve">September </w:t>
      </w:r>
      <w:r w:rsidRPr="00B4461B">
        <w:rPr>
          <w:b/>
          <w:sz w:val="21"/>
          <w:szCs w:val="21"/>
        </w:rPr>
        <w:t>2015- present</w:t>
      </w:r>
    </w:p>
    <w:p w14:paraId="3424576B" w14:textId="713A64AE" w:rsidR="00E4112F" w:rsidRPr="00B4461B" w:rsidRDefault="00E4112F" w:rsidP="00DF46B8">
      <w:pPr>
        <w:spacing w:after="120"/>
        <w:rPr>
          <w:b/>
          <w:sz w:val="21"/>
          <w:szCs w:val="21"/>
        </w:rPr>
      </w:pPr>
      <w:r>
        <w:rPr>
          <w:b/>
          <w:sz w:val="21"/>
          <w:szCs w:val="21"/>
        </w:rPr>
        <w:t>Research associate</w:t>
      </w:r>
    </w:p>
    <w:p w14:paraId="0F770315" w14:textId="3E548CA7" w:rsidR="00DF46B8" w:rsidRDefault="00DF46B8" w:rsidP="00E4112F">
      <w:pPr>
        <w:spacing w:after="120"/>
        <w:rPr>
          <w:color w:val="000000"/>
          <w:sz w:val="23"/>
          <w:szCs w:val="23"/>
          <w:shd w:val="clear" w:color="auto" w:fill="FFFFFF"/>
        </w:rPr>
      </w:pPr>
      <w:r w:rsidRPr="00B4461B">
        <w:rPr>
          <w:sz w:val="21"/>
          <w:szCs w:val="21"/>
        </w:rPr>
        <w:t xml:space="preserve">• </w:t>
      </w:r>
      <w:r w:rsidR="00E4112F" w:rsidRPr="00E4112F">
        <w:rPr>
          <w:color w:val="000000"/>
          <w:sz w:val="23"/>
          <w:szCs w:val="23"/>
          <w:shd w:val="clear" w:color="auto" w:fill="FFFFFF"/>
        </w:rPr>
        <w:t>I have been working with the United States Forest Service since 2011 (i.e. during my Post-Doctoral assignment at Purdue University). I received funding from USFS to finish up on some of my work after my contract at Purdue ended in September 2015. This contract will be executed concurrently with my work for the United States Forest Service (i.e. see next entry).</w:t>
      </w:r>
    </w:p>
    <w:p w14:paraId="4CA4BE4E" w14:textId="77777777" w:rsidR="00E4112F" w:rsidRDefault="00E4112F" w:rsidP="00E4112F">
      <w:pPr>
        <w:spacing w:after="120"/>
        <w:rPr>
          <w:sz w:val="21"/>
          <w:szCs w:val="21"/>
        </w:rPr>
      </w:pPr>
    </w:p>
    <w:p w14:paraId="76E0D090" w14:textId="1DC9DFCD" w:rsidR="00B4461B" w:rsidRDefault="00B4461B" w:rsidP="00B4461B">
      <w:pPr>
        <w:spacing w:after="120"/>
        <w:rPr>
          <w:b/>
          <w:sz w:val="21"/>
          <w:szCs w:val="21"/>
        </w:rPr>
      </w:pPr>
      <w:r w:rsidRPr="00B4461B">
        <w:rPr>
          <w:b/>
          <w:sz w:val="21"/>
          <w:szCs w:val="21"/>
        </w:rPr>
        <w:t>SELF EMPLOYED</w:t>
      </w:r>
      <w:r w:rsidR="00DF46B8">
        <w:rPr>
          <w:b/>
          <w:sz w:val="21"/>
          <w:szCs w:val="21"/>
        </w:rPr>
        <w:t xml:space="preserve"> (USDA Forest Service)</w:t>
      </w:r>
      <w:r w:rsidRPr="00B4461B">
        <w:rPr>
          <w:b/>
          <w:sz w:val="21"/>
          <w:szCs w:val="21"/>
        </w:rPr>
        <w:tab/>
      </w:r>
      <w:r w:rsidRPr="00B4461B">
        <w:rPr>
          <w:b/>
          <w:sz w:val="21"/>
          <w:szCs w:val="21"/>
        </w:rPr>
        <w:tab/>
      </w:r>
      <w:r w:rsidRPr="00B4461B">
        <w:rPr>
          <w:b/>
          <w:sz w:val="21"/>
          <w:szCs w:val="21"/>
        </w:rPr>
        <w:tab/>
      </w:r>
      <w:r w:rsidRPr="00B4461B">
        <w:rPr>
          <w:b/>
          <w:sz w:val="21"/>
          <w:szCs w:val="21"/>
        </w:rPr>
        <w:tab/>
      </w:r>
      <w:r w:rsidRPr="00B4461B">
        <w:rPr>
          <w:b/>
          <w:sz w:val="21"/>
          <w:szCs w:val="21"/>
        </w:rPr>
        <w:tab/>
      </w:r>
      <w:r w:rsidRPr="00B4461B">
        <w:rPr>
          <w:b/>
          <w:sz w:val="21"/>
          <w:szCs w:val="21"/>
        </w:rPr>
        <w:tab/>
      </w:r>
      <w:r w:rsidR="00DF46B8">
        <w:rPr>
          <w:b/>
          <w:sz w:val="21"/>
          <w:szCs w:val="21"/>
        </w:rPr>
        <w:t xml:space="preserve">September </w:t>
      </w:r>
      <w:r w:rsidRPr="00B4461B">
        <w:rPr>
          <w:b/>
          <w:sz w:val="21"/>
          <w:szCs w:val="21"/>
        </w:rPr>
        <w:t>2015- present</w:t>
      </w:r>
    </w:p>
    <w:p w14:paraId="15F93C6F" w14:textId="77777777" w:rsidR="00E4112F" w:rsidRPr="00B4461B" w:rsidRDefault="00E4112F" w:rsidP="00E4112F">
      <w:pPr>
        <w:spacing w:after="120"/>
        <w:rPr>
          <w:b/>
          <w:sz w:val="21"/>
          <w:szCs w:val="21"/>
        </w:rPr>
      </w:pPr>
      <w:r>
        <w:rPr>
          <w:b/>
          <w:sz w:val="21"/>
          <w:szCs w:val="21"/>
        </w:rPr>
        <w:t>Research associate</w:t>
      </w:r>
    </w:p>
    <w:p w14:paraId="76320BD2" w14:textId="3E1B309A" w:rsidR="00B4461B" w:rsidRPr="00DF46B8" w:rsidRDefault="00E4112F" w:rsidP="00E4112F">
      <w:pPr>
        <w:spacing w:after="120"/>
        <w:rPr>
          <w:color w:val="000000"/>
          <w:sz w:val="23"/>
          <w:szCs w:val="23"/>
          <w:shd w:val="clear" w:color="auto" w:fill="FFFFFF"/>
        </w:rPr>
      </w:pPr>
      <w:r w:rsidRPr="00B4461B">
        <w:rPr>
          <w:sz w:val="21"/>
          <w:szCs w:val="21"/>
        </w:rPr>
        <w:lastRenderedPageBreak/>
        <w:t xml:space="preserve">• </w:t>
      </w:r>
      <w:r>
        <w:rPr>
          <w:sz w:val="21"/>
          <w:szCs w:val="21"/>
        </w:rPr>
        <w:t>I</w:t>
      </w:r>
      <w:r w:rsidRPr="00E4112F">
        <w:rPr>
          <w:sz w:val="21"/>
          <w:szCs w:val="21"/>
        </w:rPr>
        <w:t xml:space="preserve"> have been working with Harvard Forest since 2013 (i.e. during my Post-Doctoral assignment at Purdue University). I received funding from Harvard to finish up on some of my work after my contract at Purdue ended in September 2015. This contract will be executed concurrently with my work for the United States Forest Service (i.e. see previous entry).</w:t>
      </w:r>
    </w:p>
    <w:p w14:paraId="17E8F38B" w14:textId="77777777" w:rsidR="00B4461B" w:rsidRPr="008C4331" w:rsidRDefault="00B4461B" w:rsidP="00B4461B">
      <w:pPr>
        <w:spacing w:after="120"/>
        <w:rPr>
          <w:sz w:val="21"/>
          <w:szCs w:val="21"/>
        </w:rPr>
      </w:pPr>
    </w:p>
    <w:p w14:paraId="16EE42C2" w14:textId="6DAE66DF" w:rsidR="000F5BBB" w:rsidRPr="008C4331" w:rsidRDefault="00D00091" w:rsidP="00C918A8">
      <w:pPr>
        <w:rPr>
          <w:b/>
          <w:sz w:val="21"/>
          <w:szCs w:val="21"/>
        </w:rPr>
      </w:pPr>
      <w:r w:rsidRPr="008C4331">
        <w:rPr>
          <w:b/>
          <w:sz w:val="21"/>
          <w:szCs w:val="21"/>
        </w:rPr>
        <w:t>PURDUE UNIVERSITY</w:t>
      </w:r>
      <w:r w:rsidR="00B12DFE" w:rsidRPr="008C4331">
        <w:rPr>
          <w:b/>
          <w:sz w:val="21"/>
          <w:szCs w:val="21"/>
        </w:rPr>
        <w:t xml:space="preserve"> - </w:t>
      </w:r>
      <w:r w:rsidR="00047BE0" w:rsidRPr="008C4331">
        <w:rPr>
          <w:b/>
          <w:sz w:val="21"/>
          <w:szCs w:val="21"/>
        </w:rPr>
        <w:t>West</w:t>
      </w:r>
      <w:r w:rsidR="00F402F1" w:rsidRPr="008C4331">
        <w:rPr>
          <w:b/>
          <w:sz w:val="21"/>
          <w:szCs w:val="21"/>
        </w:rPr>
        <w:t xml:space="preserve"> </w:t>
      </w:r>
      <w:r w:rsidR="00047BE0" w:rsidRPr="008C4331">
        <w:rPr>
          <w:b/>
          <w:sz w:val="21"/>
          <w:szCs w:val="21"/>
        </w:rPr>
        <w:t>Lafayette, IN</w:t>
      </w:r>
      <w:r w:rsidR="00B12DFE" w:rsidRPr="008C4331">
        <w:rPr>
          <w:b/>
          <w:sz w:val="21"/>
          <w:szCs w:val="21"/>
        </w:rPr>
        <w:t xml:space="preserve"> </w:t>
      </w:r>
      <w:r w:rsidR="00047BE0" w:rsidRPr="008C4331">
        <w:rPr>
          <w:b/>
          <w:sz w:val="21"/>
          <w:szCs w:val="21"/>
        </w:rPr>
        <w:tab/>
      </w:r>
      <w:r w:rsidR="00047BE0" w:rsidRPr="008C4331">
        <w:rPr>
          <w:b/>
          <w:sz w:val="21"/>
          <w:szCs w:val="21"/>
        </w:rPr>
        <w:tab/>
      </w:r>
      <w:r w:rsidR="00047BE0" w:rsidRPr="008C4331">
        <w:rPr>
          <w:b/>
          <w:sz w:val="21"/>
          <w:szCs w:val="21"/>
        </w:rPr>
        <w:tab/>
      </w:r>
      <w:r w:rsidR="00047BE0" w:rsidRPr="008C4331">
        <w:rPr>
          <w:b/>
          <w:sz w:val="21"/>
          <w:szCs w:val="21"/>
        </w:rPr>
        <w:tab/>
      </w:r>
      <w:r w:rsidR="000F5BBB" w:rsidRPr="008C4331">
        <w:rPr>
          <w:b/>
          <w:sz w:val="21"/>
          <w:szCs w:val="21"/>
        </w:rPr>
        <w:tab/>
      </w:r>
      <w:r w:rsidR="000F5BBB" w:rsidRPr="008C4331">
        <w:rPr>
          <w:b/>
          <w:sz w:val="21"/>
          <w:szCs w:val="21"/>
        </w:rPr>
        <w:tab/>
      </w:r>
      <w:r w:rsidR="00DF46B8">
        <w:rPr>
          <w:b/>
          <w:sz w:val="21"/>
          <w:szCs w:val="21"/>
        </w:rPr>
        <w:tab/>
      </w:r>
      <w:r w:rsidR="00B12DFE" w:rsidRPr="008C4331">
        <w:rPr>
          <w:b/>
          <w:sz w:val="21"/>
          <w:szCs w:val="21"/>
        </w:rPr>
        <w:t xml:space="preserve">2011- </w:t>
      </w:r>
      <w:r w:rsidR="00B4461B">
        <w:rPr>
          <w:b/>
          <w:sz w:val="21"/>
          <w:szCs w:val="21"/>
        </w:rPr>
        <w:t>2015</w:t>
      </w:r>
    </w:p>
    <w:p w14:paraId="3BE45412" w14:textId="38A9A022" w:rsidR="00ED2064" w:rsidRPr="008C4331" w:rsidRDefault="00C918A8" w:rsidP="00C918A8">
      <w:pPr>
        <w:rPr>
          <w:sz w:val="21"/>
          <w:szCs w:val="21"/>
        </w:rPr>
      </w:pPr>
      <w:r w:rsidRPr="008C4331">
        <w:rPr>
          <w:b/>
          <w:sz w:val="21"/>
          <w:szCs w:val="21"/>
        </w:rPr>
        <w:t>Post-doc</w:t>
      </w:r>
      <w:r w:rsidR="00EA07AF" w:rsidRPr="008C4331">
        <w:rPr>
          <w:b/>
          <w:sz w:val="21"/>
          <w:szCs w:val="21"/>
        </w:rPr>
        <w:t>toral Fellow</w:t>
      </w:r>
      <w:r w:rsidR="00ED2064" w:rsidRPr="008C4331">
        <w:rPr>
          <w:b/>
          <w:sz w:val="21"/>
          <w:szCs w:val="21"/>
        </w:rPr>
        <w:tab/>
      </w:r>
      <w:r w:rsidR="00ED2064" w:rsidRPr="008C4331">
        <w:rPr>
          <w:b/>
          <w:sz w:val="21"/>
          <w:szCs w:val="21"/>
        </w:rPr>
        <w:tab/>
      </w:r>
      <w:r w:rsidR="00ED2064" w:rsidRPr="008C4331">
        <w:rPr>
          <w:b/>
          <w:sz w:val="21"/>
          <w:szCs w:val="21"/>
        </w:rPr>
        <w:tab/>
      </w:r>
      <w:r w:rsidR="00ED2064" w:rsidRPr="008C4331">
        <w:rPr>
          <w:b/>
          <w:sz w:val="21"/>
          <w:szCs w:val="21"/>
        </w:rPr>
        <w:tab/>
      </w:r>
      <w:r w:rsidR="00ED2064" w:rsidRPr="008C4331">
        <w:rPr>
          <w:b/>
          <w:sz w:val="21"/>
          <w:szCs w:val="21"/>
        </w:rPr>
        <w:tab/>
      </w:r>
      <w:r w:rsidR="00ED2064" w:rsidRPr="008C4331">
        <w:rPr>
          <w:b/>
          <w:sz w:val="21"/>
          <w:szCs w:val="21"/>
        </w:rPr>
        <w:tab/>
      </w:r>
      <w:r w:rsidR="00ED2064" w:rsidRPr="008C4331">
        <w:rPr>
          <w:b/>
          <w:sz w:val="21"/>
          <w:szCs w:val="21"/>
        </w:rPr>
        <w:tab/>
      </w:r>
      <w:r w:rsidR="00ED2064" w:rsidRPr="008C4331">
        <w:rPr>
          <w:b/>
          <w:sz w:val="21"/>
          <w:szCs w:val="21"/>
        </w:rPr>
        <w:tab/>
      </w:r>
      <w:r w:rsidR="00ED2064" w:rsidRPr="008C4331">
        <w:rPr>
          <w:b/>
          <w:sz w:val="21"/>
          <w:szCs w:val="21"/>
        </w:rPr>
        <w:tab/>
      </w:r>
      <w:r w:rsidR="00ED2064" w:rsidRPr="008C4331">
        <w:rPr>
          <w:b/>
          <w:sz w:val="21"/>
          <w:szCs w:val="21"/>
        </w:rPr>
        <w:tab/>
      </w:r>
      <w:r w:rsidR="000F5BBB" w:rsidRPr="008C4331">
        <w:rPr>
          <w:sz w:val="21"/>
          <w:szCs w:val="21"/>
        </w:rPr>
        <w:t xml:space="preserve"> </w:t>
      </w:r>
    </w:p>
    <w:p w14:paraId="0739B603" w14:textId="08FC8192" w:rsidR="00C918A8" w:rsidRDefault="00C918A8" w:rsidP="00C918A8">
      <w:pPr>
        <w:rPr>
          <w:i/>
          <w:sz w:val="21"/>
          <w:szCs w:val="21"/>
        </w:rPr>
      </w:pPr>
      <w:r w:rsidRPr="008C4331">
        <w:rPr>
          <w:i/>
          <w:sz w:val="21"/>
          <w:szCs w:val="21"/>
        </w:rPr>
        <w:t>Purdue</w:t>
      </w:r>
      <w:r w:rsidR="00B12DFE" w:rsidRPr="008C4331">
        <w:rPr>
          <w:i/>
          <w:sz w:val="21"/>
          <w:szCs w:val="21"/>
        </w:rPr>
        <w:t xml:space="preserve"> </w:t>
      </w:r>
      <w:r w:rsidR="00ED2064" w:rsidRPr="008C4331">
        <w:rPr>
          <w:i/>
          <w:sz w:val="21"/>
          <w:szCs w:val="21"/>
        </w:rPr>
        <w:t>University, posted at</w:t>
      </w:r>
      <w:r w:rsidR="00EA07AF" w:rsidRPr="008C4331">
        <w:rPr>
          <w:i/>
          <w:sz w:val="21"/>
          <w:szCs w:val="21"/>
        </w:rPr>
        <w:t xml:space="preserve"> USDA Forest Service Northern Research Station, </w:t>
      </w:r>
      <w:r w:rsidR="00ED2064" w:rsidRPr="008C4331">
        <w:rPr>
          <w:i/>
          <w:sz w:val="21"/>
          <w:szCs w:val="21"/>
        </w:rPr>
        <w:t>Rhinelander, WI</w:t>
      </w:r>
    </w:p>
    <w:p w14:paraId="3EA41513" w14:textId="1BDE46A9" w:rsidR="00806998" w:rsidRPr="00495F39" w:rsidRDefault="00495F39" w:rsidP="00495F39">
      <w:pPr>
        <w:rPr>
          <w:sz w:val="21"/>
          <w:szCs w:val="21"/>
        </w:rPr>
      </w:pPr>
      <w:r w:rsidRPr="00EC55D5">
        <w:rPr>
          <w:sz w:val="21"/>
          <w:szCs w:val="21"/>
        </w:rPr>
        <w:t xml:space="preserve">• </w:t>
      </w:r>
      <w:r w:rsidR="008F3B9E" w:rsidRPr="008C4331">
        <w:rPr>
          <w:iCs/>
          <w:sz w:val="21"/>
          <w:szCs w:val="21"/>
        </w:rPr>
        <w:t>Developed</w:t>
      </w:r>
      <w:r w:rsidR="00047BE0" w:rsidRPr="008C4331">
        <w:rPr>
          <w:iCs/>
          <w:sz w:val="21"/>
          <w:szCs w:val="21"/>
        </w:rPr>
        <w:t xml:space="preserve"> a new</w:t>
      </w:r>
      <w:r w:rsidR="004463B4">
        <w:rPr>
          <w:iCs/>
          <w:sz w:val="21"/>
          <w:szCs w:val="21"/>
        </w:rPr>
        <w:t xml:space="preserve"> spatially explicit</w:t>
      </w:r>
      <w:r w:rsidR="00047BE0" w:rsidRPr="008C4331">
        <w:rPr>
          <w:iCs/>
          <w:sz w:val="21"/>
          <w:szCs w:val="21"/>
        </w:rPr>
        <w:t xml:space="preserve"> </w:t>
      </w:r>
      <w:r w:rsidR="008F3B9E" w:rsidRPr="008C4331">
        <w:rPr>
          <w:iCs/>
          <w:sz w:val="21"/>
          <w:szCs w:val="21"/>
        </w:rPr>
        <w:t xml:space="preserve">simulation </w:t>
      </w:r>
      <w:r w:rsidR="004463B4">
        <w:rPr>
          <w:iCs/>
          <w:sz w:val="21"/>
          <w:szCs w:val="21"/>
        </w:rPr>
        <w:t>model</w:t>
      </w:r>
      <w:r w:rsidR="00F72747" w:rsidRPr="008C4331">
        <w:rPr>
          <w:iCs/>
          <w:sz w:val="21"/>
          <w:szCs w:val="21"/>
        </w:rPr>
        <w:t>,</w:t>
      </w:r>
      <w:r w:rsidR="00047BE0" w:rsidRPr="008C4331">
        <w:rPr>
          <w:iCs/>
          <w:sz w:val="21"/>
          <w:szCs w:val="21"/>
        </w:rPr>
        <w:t xml:space="preserve"> </w:t>
      </w:r>
      <w:r w:rsidR="00E6419C" w:rsidRPr="008C4331">
        <w:rPr>
          <w:iCs/>
          <w:sz w:val="21"/>
          <w:szCs w:val="21"/>
        </w:rPr>
        <w:t>“</w:t>
      </w:r>
      <w:proofErr w:type="spellStart"/>
      <w:r w:rsidR="00047BE0" w:rsidRPr="008C4331">
        <w:rPr>
          <w:iCs/>
          <w:sz w:val="21"/>
          <w:szCs w:val="21"/>
        </w:rPr>
        <w:t>PnET</w:t>
      </w:r>
      <w:proofErr w:type="spellEnd"/>
      <w:r w:rsidR="00047BE0" w:rsidRPr="008C4331">
        <w:rPr>
          <w:iCs/>
          <w:sz w:val="21"/>
          <w:szCs w:val="21"/>
        </w:rPr>
        <w:t>-Succession</w:t>
      </w:r>
      <w:r w:rsidR="00E6419C" w:rsidRPr="008C4331">
        <w:rPr>
          <w:iCs/>
          <w:sz w:val="21"/>
          <w:szCs w:val="21"/>
        </w:rPr>
        <w:t>”</w:t>
      </w:r>
      <w:r w:rsidR="007C7F7B" w:rsidRPr="008C4331">
        <w:rPr>
          <w:iCs/>
          <w:sz w:val="21"/>
          <w:szCs w:val="21"/>
        </w:rPr>
        <w:t>,</w:t>
      </w:r>
      <w:r w:rsidR="007C7F7B">
        <w:rPr>
          <w:iCs/>
          <w:sz w:val="21"/>
          <w:szCs w:val="21"/>
        </w:rPr>
        <w:t xml:space="preserve"> with user interface</w:t>
      </w:r>
      <w:r w:rsidR="00047BE0" w:rsidRPr="008C4331">
        <w:rPr>
          <w:iCs/>
          <w:sz w:val="21"/>
          <w:szCs w:val="21"/>
        </w:rPr>
        <w:t xml:space="preserve"> to simulate growth and spread of tree species</w:t>
      </w:r>
      <w:r w:rsidR="00971642" w:rsidRPr="008C4331">
        <w:rPr>
          <w:iCs/>
          <w:sz w:val="21"/>
          <w:szCs w:val="21"/>
        </w:rPr>
        <w:t xml:space="preserve"> and associated forest carbon sequestration</w:t>
      </w:r>
      <w:r w:rsidR="00047BE0" w:rsidRPr="008C4331">
        <w:rPr>
          <w:iCs/>
          <w:sz w:val="21"/>
          <w:szCs w:val="21"/>
        </w:rPr>
        <w:t>.</w:t>
      </w:r>
    </w:p>
    <w:p w14:paraId="5D681B87" w14:textId="77777777" w:rsidR="007C7F7B" w:rsidRPr="008C4331" w:rsidRDefault="007C7F7B" w:rsidP="007C7F7B">
      <w:pPr>
        <w:rPr>
          <w:i/>
          <w:iCs/>
          <w:sz w:val="21"/>
          <w:szCs w:val="21"/>
        </w:rPr>
      </w:pPr>
    </w:p>
    <w:p w14:paraId="64F74E91" w14:textId="6953EFC4" w:rsidR="007E32E6" w:rsidRPr="008C4331" w:rsidRDefault="007E32E6" w:rsidP="00534F15">
      <w:pPr>
        <w:rPr>
          <w:i/>
          <w:iCs/>
          <w:sz w:val="21"/>
          <w:szCs w:val="21"/>
        </w:rPr>
      </w:pPr>
    </w:p>
    <w:p w14:paraId="7E8DF9F2" w14:textId="78370CD9" w:rsidR="007E32E6" w:rsidRPr="008C4331" w:rsidRDefault="00D00091" w:rsidP="00534F15">
      <w:pPr>
        <w:rPr>
          <w:b/>
          <w:sz w:val="21"/>
          <w:szCs w:val="21"/>
        </w:rPr>
      </w:pPr>
      <w:r w:rsidRPr="008C4331">
        <w:rPr>
          <w:b/>
          <w:sz w:val="21"/>
          <w:szCs w:val="21"/>
        </w:rPr>
        <w:t xml:space="preserve">AGROSCOPE RECKENHOLZ TAENIKON </w:t>
      </w:r>
      <w:r w:rsidR="00A0219B" w:rsidRPr="008C4331">
        <w:rPr>
          <w:b/>
          <w:sz w:val="21"/>
          <w:szCs w:val="21"/>
        </w:rPr>
        <w:t>– Zürich, Switzerland</w:t>
      </w:r>
      <w:r w:rsidRPr="008C4331">
        <w:rPr>
          <w:b/>
          <w:sz w:val="21"/>
          <w:szCs w:val="21"/>
        </w:rPr>
        <w:tab/>
      </w:r>
      <w:r w:rsidR="000F5BBB" w:rsidRPr="008C4331">
        <w:rPr>
          <w:b/>
          <w:sz w:val="21"/>
          <w:szCs w:val="21"/>
        </w:rPr>
        <w:tab/>
      </w:r>
      <w:r w:rsidR="000F5BBB" w:rsidRPr="008C4331">
        <w:rPr>
          <w:b/>
          <w:sz w:val="21"/>
          <w:szCs w:val="21"/>
        </w:rPr>
        <w:tab/>
      </w:r>
      <w:r w:rsidR="00717273">
        <w:rPr>
          <w:b/>
          <w:sz w:val="21"/>
          <w:szCs w:val="21"/>
        </w:rPr>
        <w:tab/>
      </w:r>
      <w:r w:rsidR="00A0219B" w:rsidRPr="008C4331">
        <w:rPr>
          <w:b/>
          <w:sz w:val="21"/>
          <w:szCs w:val="21"/>
        </w:rPr>
        <w:t>2010-2011</w:t>
      </w:r>
    </w:p>
    <w:p w14:paraId="53F7E253" w14:textId="77777777" w:rsidR="00495F39" w:rsidRDefault="00495F39" w:rsidP="007E32E6">
      <w:pPr>
        <w:rPr>
          <w:sz w:val="21"/>
          <w:szCs w:val="21"/>
        </w:rPr>
      </w:pPr>
    </w:p>
    <w:p w14:paraId="505E79F3" w14:textId="6E20B89F" w:rsidR="007E32E6" w:rsidRPr="008C4331" w:rsidRDefault="007E32E6" w:rsidP="007E32E6">
      <w:pPr>
        <w:rPr>
          <w:b/>
          <w:sz w:val="21"/>
          <w:szCs w:val="21"/>
        </w:rPr>
      </w:pPr>
      <w:r w:rsidRPr="008C4331">
        <w:rPr>
          <w:b/>
          <w:sz w:val="21"/>
          <w:szCs w:val="21"/>
        </w:rPr>
        <w:t>Post-doc</w:t>
      </w:r>
      <w:r w:rsidR="00E41A03" w:rsidRPr="008C4331">
        <w:rPr>
          <w:b/>
          <w:sz w:val="21"/>
          <w:szCs w:val="21"/>
        </w:rPr>
        <w:t>toral Fellow</w:t>
      </w:r>
      <w:r w:rsidR="00ED2064" w:rsidRPr="008C4331">
        <w:rPr>
          <w:sz w:val="21"/>
          <w:szCs w:val="21"/>
        </w:rPr>
        <w:tab/>
      </w:r>
      <w:r w:rsidR="00ED2064" w:rsidRPr="008C4331">
        <w:rPr>
          <w:sz w:val="21"/>
          <w:szCs w:val="21"/>
        </w:rPr>
        <w:tab/>
      </w:r>
      <w:r w:rsidR="00ED2064" w:rsidRPr="008C4331">
        <w:rPr>
          <w:sz w:val="21"/>
          <w:szCs w:val="21"/>
        </w:rPr>
        <w:tab/>
      </w:r>
      <w:r w:rsidR="00ED2064" w:rsidRPr="008C4331">
        <w:rPr>
          <w:sz w:val="21"/>
          <w:szCs w:val="21"/>
        </w:rPr>
        <w:tab/>
      </w:r>
      <w:r w:rsidR="00ED2064" w:rsidRPr="008C4331">
        <w:rPr>
          <w:sz w:val="21"/>
          <w:szCs w:val="21"/>
        </w:rPr>
        <w:tab/>
      </w:r>
      <w:r w:rsidR="00ED2064" w:rsidRPr="008C4331">
        <w:rPr>
          <w:sz w:val="21"/>
          <w:szCs w:val="21"/>
        </w:rPr>
        <w:tab/>
      </w:r>
      <w:r w:rsidR="00ED2064" w:rsidRPr="008C4331">
        <w:rPr>
          <w:sz w:val="21"/>
          <w:szCs w:val="21"/>
        </w:rPr>
        <w:tab/>
      </w:r>
      <w:r w:rsidR="00ED2064" w:rsidRPr="008C4331">
        <w:rPr>
          <w:sz w:val="21"/>
          <w:szCs w:val="21"/>
        </w:rPr>
        <w:tab/>
      </w:r>
      <w:r w:rsidR="00ED2064" w:rsidRPr="008C4331">
        <w:rPr>
          <w:sz w:val="21"/>
          <w:szCs w:val="21"/>
        </w:rPr>
        <w:tab/>
      </w:r>
      <w:r w:rsidR="00E41A03" w:rsidRPr="008C4331">
        <w:rPr>
          <w:sz w:val="21"/>
          <w:szCs w:val="21"/>
        </w:rPr>
        <w:tab/>
      </w:r>
      <w:r w:rsidR="000F5BBB" w:rsidRPr="008C4331">
        <w:rPr>
          <w:sz w:val="21"/>
          <w:szCs w:val="21"/>
        </w:rPr>
        <w:t xml:space="preserve"> </w:t>
      </w:r>
    </w:p>
    <w:p w14:paraId="32AD7AA7" w14:textId="77777777" w:rsidR="00ED2064" w:rsidRDefault="00ED2064" w:rsidP="007E32E6">
      <w:pPr>
        <w:rPr>
          <w:i/>
          <w:sz w:val="21"/>
          <w:szCs w:val="21"/>
        </w:rPr>
      </w:pPr>
      <w:proofErr w:type="spellStart"/>
      <w:r w:rsidRPr="008C4331">
        <w:rPr>
          <w:i/>
          <w:sz w:val="21"/>
          <w:szCs w:val="21"/>
        </w:rPr>
        <w:t>Agroscope</w:t>
      </w:r>
      <w:proofErr w:type="spellEnd"/>
      <w:r w:rsidRPr="008C4331">
        <w:rPr>
          <w:i/>
          <w:sz w:val="21"/>
          <w:szCs w:val="21"/>
        </w:rPr>
        <w:t xml:space="preserve"> </w:t>
      </w:r>
      <w:proofErr w:type="spellStart"/>
      <w:r w:rsidRPr="008C4331">
        <w:rPr>
          <w:i/>
          <w:sz w:val="21"/>
          <w:szCs w:val="21"/>
        </w:rPr>
        <w:t>Reckenholz-Tänikon</w:t>
      </w:r>
      <w:proofErr w:type="spellEnd"/>
      <w:r w:rsidRPr="008C4331">
        <w:rPr>
          <w:i/>
          <w:sz w:val="21"/>
          <w:szCs w:val="21"/>
        </w:rPr>
        <w:t xml:space="preserve"> Research Station, Zürich, Switzerland</w:t>
      </w:r>
    </w:p>
    <w:p w14:paraId="6AF8D7EF" w14:textId="6920378C" w:rsidR="0075509E" w:rsidRPr="008C4331" w:rsidRDefault="00495F39" w:rsidP="00495F39">
      <w:pPr>
        <w:rPr>
          <w:sz w:val="21"/>
          <w:szCs w:val="21"/>
        </w:rPr>
      </w:pPr>
      <w:r>
        <w:rPr>
          <w:sz w:val="21"/>
          <w:szCs w:val="21"/>
        </w:rPr>
        <w:t xml:space="preserve">• </w:t>
      </w:r>
      <w:r w:rsidR="00E41A03" w:rsidRPr="008C4331">
        <w:rPr>
          <w:sz w:val="21"/>
          <w:szCs w:val="21"/>
        </w:rPr>
        <w:t>S</w:t>
      </w:r>
      <w:r w:rsidR="00A0219B" w:rsidRPr="008C4331">
        <w:rPr>
          <w:sz w:val="21"/>
          <w:szCs w:val="21"/>
        </w:rPr>
        <w:t>imulat</w:t>
      </w:r>
      <w:r w:rsidR="00E41A03" w:rsidRPr="008C4331">
        <w:rPr>
          <w:sz w:val="21"/>
          <w:szCs w:val="21"/>
        </w:rPr>
        <w:t>ed</w:t>
      </w:r>
      <w:r w:rsidR="00A0219B" w:rsidRPr="008C4331">
        <w:rPr>
          <w:sz w:val="21"/>
          <w:szCs w:val="21"/>
        </w:rPr>
        <w:t xml:space="preserve"> biomass and carbon dynamics in lowla</w:t>
      </w:r>
      <w:r w:rsidR="003F7F0A" w:rsidRPr="008C4331">
        <w:rPr>
          <w:sz w:val="21"/>
          <w:szCs w:val="21"/>
        </w:rPr>
        <w:t>nd grasslands in Switzerland</w:t>
      </w:r>
      <w:r w:rsidR="00DC2D80" w:rsidRPr="008C4331">
        <w:rPr>
          <w:sz w:val="21"/>
          <w:szCs w:val="21"/>
        </w:rPr>
        <w:t>.</w:t>
      </w:r>
      <w:r w:rsidR="00D920A4" w:rsidRPr="008C4331">
        <w:rPr>
          <w:sz w:val="21"/>
          <w:szCs w:val="21"/>
        </w:rPr>
        <w:t xml:space="preserve"> </w:t>
      </w:r>
      <w:r w:rsidR="000F5BBB" w:rsidRPr="008C4331">
        <w:rPr>
          <w:sz w:val="21"/>
          <w:szCs w:val="21"/>
        </w:rPr>
        <w:br/>
      </w:r>
    </w:p>
    <w:p w14:paraId="53904C78" w14:textId="4C7AFEED" w:rsidR="00A0219B" w:rsidRPr="008C4331" w:rsidRDefault="00D00091" w:rsidP="00A0219B">
      <w:pPr>
        <w:rPr>
          <w:b/>
          <w:sz w:val="21"/>
          <w:szCs w:val="21"/>
        </w:rPr>
      </w:pPr>
      <w:r w:rsidRPr="008C4331">
        <w:rPr>
          <w:b/>
          <w:sz w:val="21"/>
          <w:szCs w:val="21"/>
        </w:rPr>
        <w:t>ALTERRA</w:t>
      </w:r>
      <w:r w:rsidR="00A0219B" w:rsidRPr="008C4331">
        <w:rPr>
          <w:b/>
          <w:sz w:val="21"/>
          <w:szCs w:val="21"/>
        </w:rPr>
        <w:t xml:space="preserve"> B.V. – </w:t>
      </w:r>
      <w:proofErr w:type="spellStart"/>
      <w:r w:rsidR="00A0219B" w:rsidRPr="008C4331">
        <w:rPr>
          <w:b/>
          <w:sz w:val="21"/>
          <w:szCs w:val="21"/>
        </w:rPr>
        <w:t>Wageningen</w:t>
      </w:r>
      <w:proofErr w:type="spellEnd"/>
      <w:r w:rsidR="00A0219B" w:rsidRPr="008C4331">
        <w:rPr>
          <w:b/>
          <w:sz w:val="21"/>
          <w:szCs w:val="21"/>
        </w:rPr>
        <w:t>, Netherlands</w:t>
      </w:r>
      <w:r w:rsidR="00A0219B" w:rsidRPr="008C4331">
        <w:rPr>
          <w:b/>
          <w:sz w:val="21"/>
          <w:szCs w:val="21"/>
        </w:rPr>
        <w:tab/>
      </w:r>
      <w:r w:rsidR="00A0219B" w:rsidRPr="008C4331">
        <w:rPr>
          <w:b/>
          <w:sz w:val="21"/>
          <w:szCs w:val="21"/>
        </w:rPr>
        <w:tab/>
      </w:r>
      <w:r w:rsidR="00A0219B" w:rsidRPr="008C4331">
        <w:rPr>
          <w:b/>
          <w:sz w:val="21"/>
          <w:szCs w:val="21"/>
        </w:rPr>
        <w:tab/>
      </w:r>
      <w:r w:rsidR="00A0219B" w:rsidRPr="008C4331">
        <w:rPr>
          <w:b/>
          <w:sz w:val="21"/>
          <w:szCs w:val="21"/>
        </w:rPr>
        <w:tab/>
      </w:r>
      <w:r w:rsidR="00A0219B" w:rsidRPr="008C4331">
        <w:rPr>
          <w:b/>
          <w:sz w:val="21"/>
          <w:szCs w:val="21"/>
        </w:rPr>
        <w:tab/>
      </w:r>
      <w:r w:rsidR="000F5BBB" w:rsidRPr="008C4331">
        <w:rPr>
          <w:b/>
          <w:sz w:val="21"/>
          <w:szCs w:val="21"/>
        </w:rPr>
        <w:tab/>
      </w:r>
      <w:r w:rsidR="000F5BBB" w:rsidRPr="008C4331">
        <w:rPr>
          <w:b/>
          <w:sz w:val="21"/>
          <w:szCs w:val="21"/>
        </w:rPr>
        <w:tab/>
      </w:r>
      <w:r w:rsidR="00A0219B" w:rsidRPr="008C4331">
        <w:rPr>
          <w:b/>
          <w:sz w:val="21"/>
          <w:szCs w:val="21"/>
        </w:rPr>
        <w:t>2009-2010</w:t>
      </w:r>
    </w:p>
    <w:p w14:paraId="61D26BA9" w14:textId="749C6141" w:rsidR="007E32E6" w:rsidRPr="008C4331" w:rsidRDefault="00047573" w:rsidP="008F6D3D">
      <w:pPr>
        <w:spacing w:after="120"/>
        <w:rPr>
          <w:iCs/>
          <w:sz w:val="21"/>
          <w:szCs w:val="21"/>
        </w:rPr>
      </w:pPr>
      <w:proofErr w:type="spellStart"/>
      <w:r w:rsidRPr="008C4331">
        <w:rPr>
          <w:iCs/>
          <w:sz w:val="21"/>
          <w:szCs w:val="21"/>
        </w:rPr>
        <w:t>Alterra</w:t>
      </w:r>
      <w:proofErr w:type="spellEnd"/>
      <w:r w:rsidR="002E32E7" w:rsidRPr="008C4331">
        <w:rPr>
          <w:iCs/>
          <w:sz w:val="21"/>
          <w:szCs w:val="21"/>
        </w:rPr>
        <w:t xml:space="preserve"> B.V.</w:t>
      </w:r>
      <w:r w:rsidR="00562949" w:rsidRPr="008C4331">
        <w:rPr>
          <w:iCs/>
          <w:sz w:val="21"/>
          <w:szCs w:val="21"/>
        </w:rPr>
        <w:t xml:space="preserve"> </w:t>
      </w:r>
      <w:r w:rsidRPr="008C4331">
        <w:rPr>
          <w:iCs/>
          <w:sz w:val="21"/>
          <w:szCs w:val="21"/>
        </w:rPr>
        <w:t>is a</w:t>
      </w:r>
      <w:r w:rsidR="00562949" w:rsidRPr="008C4331">
        <w:rPr>
          <w:iCs/>
          <w:sz w:val="21"/>
          <w:szCs w:val="21"/>
        </w:rPr>
        <w:t xml:space="preserve"> research station </w:t>
      </w:r>
      <w:r w:rsidR="002E32E7" w:rsidRPr="008C4331">
        <w:rPr>
          <w:iCs/>
          <w:sz w:val="21"/>
          <w:szCs w:val="21"/>
        </w:rPr>
        <w:t xml:space="preserve">specializing in animal population dynamics, </w:t>
      </w:r>
      <w:r w:rsidR="00920126" w:rsidRPr="008C4331">
        <w:rPr>
          <w:iCs/>
          <w:sz w:val="21"/>
          <w:szCs w:val="21"/>
        </w:rPr>
        <w:t xml:space="preserve">agriculture, </w:t>
      </w:r>
      <w:r w:rsidR="002E32E7" w:rsidRPr="008C4331">
        <w:rPr>
          <w:iCs/>
          <w:sz w:val="21"/>
          <w:szCs w:val="21"/>
        </w:rPr>
        <w:t xml:space="preserve">and sustainability </w:t>
      </w:r>
      <w:r w:rsidR="00562949" w:rsidRPr="008C4331">
        <w:rPr>
          <w:iCs/>
          <w:sz w:val="21"/>
          <w:szCs w:val="21"/>
        </w:rPr>
        <w:t xml:space="preserve">with close ties to </w:t>
      </w:r>
      <w:r w:rsidR="002E32E7" w:rsidRPr="008C4331">
        <w:rPr>
          <w:iCs/>
          <w:sz w:val="21"/>
          <w:szCs w:val="21"/>
        </w:rPr>
        <w:t xml:space="preserve">my alma mater, </w:t>
      </w:r>
      <w:proofErr w:type="spellStart"/>
      <w:r w:rsidR="00562949" w:rsidRPr="008C4331">
        <w:rPr>
          <w:iCs/>
          <w:sz w:val="21"/>
          <w:szCs w:val="21"/>
        </w:rPr>
        <w:t>Wageningen</w:t>
      </w:r>
      <w:proofErr w:type="spellEnd"/>
      <w:r w:rsidR="00562949" w:rsidRPr="008C4331">
        <w:rPr>
          <w:iCs/>
          <w:sz w:val="21"/>
          <w:szCs w:val="21"/>
        </w:rPr>
        <w:t xml:space="preserve"> </w:t>
      </w:r>
      <w:r w:rsidR="002E32E7" w:rsidRPr="008C4331">
        <w:rPr>
          <w:iCs/>
          <w:sz w:val="21"/>
          <w:szCs w:val="21"/>
        </w:rPr>
        <w:t>University</w:t>
      </w:r>
      <w:r w:rsidR="00F54C9B" w:rsidRPr="008C4331">
        <w:rPr>
          <w:iCs/>
          <w:sz w:val="21"/>
          <w:szCs w:val="21"/>
        </w:rPr>
        <w:t xml:space="preserve">. </w:t>
      </w:r>
    </w:p>
    <w:p w14:paraId="358D5551" w14:textId="0E75F499" w:rsidR="003A67B8" w:rsidRPr="008C4331" w:rsidRDefault="00E96A66" w:rsidP="00534F15">
      <w:pPr>
        <w:rPr>
          <w:sz w:val="21"/>
          <w:szCs w:val="21"/>
        </w:rPr>
      </w:pPr>
      <w:r>
        <w:rPr>
          <w:b/>
          <w:sz w:val="21"/>
          <w:szCs w:val="21"/>
        </w:rPr>
        <w:t>Software developer</w:t>
      </w:r>
      <w:r w:rsidR="003A67B8" w:rsidRPr="008C4331">
        <w:rPr>
          <w:sz w:val="21"/>
          <w:szCs w:val="21"/>
        </w:rPr>
        <w:tab/>
      </w:r>
      <w:r w:rsidR="003A67B8" w:rsidRPr="008C4331">
        <w:rPr>
          <w:sz w:val="21"/>
          <w:szCs w:val="21"/>
        </w:rPr>
        <w:tab/>
      </w:r>
      <w:r w:rsidR="003A67B8" w:rsidRPr="008C4331">
        <w:rPr>
          <w:sz w:val="21"/>
          <w:szCs w:val="21"/>
        </w:rPr>
        <w:tab/>
      </w:r>
      <w:r w:rsidR="003A67B8" w:rsidRPr="008C4331">
        <w:rPr>
          <w:sz w:val="21"/>
          <w:szCs w:val="21"/>
        </w:rPr>
        <w:tab/>
      </w:r>
      <w:r w:rsidR="003A67B8" w:rsidRPr="008C4331">
        <w:rPr>
          <w:sz w:val="21"/>
          <w:szCs w:val="21"/>
        </w:rPr>
        <w:tab/>
      </w:r>
      <w:r w:rsidR="003A67B8" w:rsidRPr="008C4331">
        <w:rPr>
          <w:sz w:val="21"/>
          <w:szCs w:val="21"/>
        </w:rPr>
        <w:tab/>
      </w:r>
      <w:r w:rsidR="003A67B8" w:rsidRPr="008C4331">
        <w:rPr>
          <w:sz w:val="21"/>
          <w:szCs w:val="21"/>
        </w:rPr>
        <w:tab/>
      </w:r>
      <w:r w:rsidR="00154853" w:rsidRPr="008C4331">
        <w:rPr>
          <w:b/>
          <w:sz w:val="21"/>
          <w:szCs w:val="21"/>
        </w:rPr>
        <w:tab/>
      </w:r>
      <w:r w:rsidR="00154853" w:rsidRPr="008C4331">
        <w:rPr>
          <w:b/>
          <w:sz w:val="21"/>
          <w:szCs w:val="21"/>
        </w:rPr>
        <w:tab/>
      </w:r>
      <w:r w:rsidR="000F5BBB" w:rsidRPr="008C4331">
        <w:rPr>
          <w:sz w:val="21"/>
          <w:szCs w:val="21"/>
        </w:rPr>
        <w:t xml:space="preserve"> </w:t>
      </w:r>
    </w:p>
    <w:p w14:paraId="0A0ECEC2" w14:textId="77777777" w:rsidR="00AA33F7" w:rsidRPr="008C4331" w:rsidRDefault="003A67B8" w:rsidP="00534F15">
      <w:pPr>
        <w:rPr>
          <w:b/>
          <w:i/>
          <w:sz w:val="21"/>
          <w:szCs w:val="21"/>
        </w:rPr>
      </w:pPr>
      <w:proofErr w:type="spellStart"/>
      <w:r w:rsidRPr="008C4331">
        <w:rPr>
          <w:i/>
          <w:sz w:val="21"/>
          <w:szCs w:val="21"/>
        </w:rPr>
        <w:t>Alterra</w:t>
      </w:r>
      <w:proofErr w:type="spellEnd"/>
      <w:r w:rsidRPr="008C4331">
        <w:rPr>
          <w:i/>
          <w:sz w:val="21"/>
          <w:szCs w:val="21"/>
        </w:rPr>
        <w:t xml:space="preserve"> B.V. Research Institute, </w:t>
      </w:r>
      <w:proofErr w:type="spellStart"/>
      <w:r w:rsidRPr="008C4331">
        <w:rPr>
          <w:i/>
          <w:sz w:val="21"/>
          <w:szCs w:val="21"/>
        </w:rPr>
        <w:t>Wageningen</w:t>
      </w:r>
      <w:proofErr w:type="spellEnd"/>
      <w:r w:rsidRPr="008C4331">
        <w:rPr>
          <w:i/>
          <w:sz w:val="21"/>
          <w:szCs w:val="21"/>
        </w:rPr>
        <w:t>, Netherlands</w:t>
      </w:r>
    </w:p>
    <w:p w14:paraId="7C7F9A0A" w14:textId="77777777" w:rsidR="00CB5E72" w:rsidRDefault="00E41A03" w:rsidP="00367921">
      <w:pPr>
        <w:rPr>
          <w:sz w:val="21"/>
          <w:szCs w:val="21"/>
        </w:rPr>
      </w:pPr>
      <w:r w:rsidRPr="008C4331">
        <w:rPr>
          <w:sz w:val="21"/>
          <w:szCs w:val="21"/>
        </w:rPr>
        <w:t>Developed</w:t>
      </w:r>
      <w:r w:rsidR="008F3B9E" w:rsidRPr="008C4331">
        <w:rPr>
          <w:sz w:val="21"/>
          <w:szCs w:val="21"/>
        </w:rPr>
        <w:t xml:space="preserve"> </w:t>
      </w:r>
      <w:r w:rsidR="00AA33F7" w:rsidRPr="008C4331">
        <w:rPr>
          <w:sz w:val="21"/>
          <w:szCs w:val="21"/>
        </w:rPr>
        <w:t>GIS</w:t>
      </w:r>
      <w:r w:rsidR="008F3B9E" w:rsidRPr="008C4331">
        <w:rPr>
          <w:sz w:val="21"/>
          <w:szCs w:val="21"/>
        </w:rPr>
        <w:t xml:space="preserve"> </w:t>
      </w:r>
      <w:r w:rsidR="00AA33F7" w:rsidRPr="008C4331">
        <w:rPr>
          <w:sz w:val="21"/>
          <w:szCs w:val="21"/>
        </w:rPr>
        <w:t>applications</w:t>
      </w:r>
      <w:r w:rsidR="00A0219B" w:rsidRPr="008C4331">
        <w:rPr>
          <w:sz w:val="21"/>
          <w:szCs w:val="21"/>
        </w:rPr>
        <w:t xml:space="preserve"> for spatial ecological models</w:t>
      </w:r>
      <w:r w:rsidR="003974AB" w:rsidRPr="008C4331">
        <w:rPr>
          <w:sz w:val="21"/>
          <w:szCs w:val="21"/>
        </w:rPr>
        <w:t xml:space="preserve"> on </w:t>
      </w:r>
      <w:r w:rsidR="001B16EC" w:rsidRPr="008C4331">
        <w:rPr>
          <w:sz w:val="21"/>
          <w:szCs w:val="21"/>
        </w:rPr>
        <w:t xml:space="preserve">dispersal </w:t>
      </w:r>
      <w:r w:rsidR="003974AB" w:rsidRPr="008C4331">
        <w:rPr>
          <w:sz w:val="21"/>
          <w:szCs w:val="21"/>
        </w:rPr>
        <w:t xml:space="preserve">patterns of plants and animal species in fragmented habitat according to </w:t>
      </w:r>
      <w:proofErr w:type="spellStart"/>
      <w:r w:rsidR="003974AB" w:rsidRPr="008C4331">
        <w:rPr>
          <w:sz w:val="21"/>
          <w:szCs w:val="21"/>
        </w:rPr>
        <w:t>metapopulation</w:t>
      </w:r>
      <w:proofErr w:type="spellEnd"/>
      <w:r w:rsidR="003974AB" w:rsidRPr="008C4331">
        <w:rPr>
          <w:sz w:val="21"/>
          <w:szCs w:val="21"/>
        </w:rPr>
        <w:t xml:space="preserve"> theory. </w:t>
      </w:r>
    </w:p>
    <w:p w14:paraId="427824EB" w14:textId="77777777" w:rsidR="00495F39" w:rsidRDefault="00495F39" w:rsidP="00495F39">
      <w:pPr>
        <w:rPr>
          <w:sz w:val="21"/>
          <w:szCs w:val="21"/>
        </w:rPr>
      </w:pPr>
      <w:r w:rsidRPr="00EC55D5">
        <w:rPr>
          <w:sz w:val="21"/>
          <w:szCs w:val="21"/>
        </w:rPr>
        <w:t xml:space="preserve">• </w:t>
      </w:r>
      <w:r w:rsidRPr="00495F39">
        <w:rPr>
          <w:sz w:val="21"/>
          <w:szCs w:val="21"/>
        </w:rPr>
        <w:t>Improved the Landscape ecological Analysis and Rules for the Configuration of Habitat (LARCH) model user interface which is a plug-in for ArcMap to analyse population viability given fragmented habitat.</w:t>
      </w:r>
    </w:p>
    <w:p w14:paraId="1A03C3DA" w14:textId="6FEDB321" w:rsidR="00495F39" w:rsidRDefault="00495F39" w:rsidP="00367921">
      <w:pPr>
        <w:rPr>
          <w:sz w:val="21"/>
          <w:szCs w:val="21"/>
        </w:rPr>
      </w:pPr>
      <w:r>
        <w:rPr>
          <w:sz w:val="21"/>
          <w:szCs w:val="21"/>
        </w:rPr>
        <w:t xml:space="preserve">• </w:t>
      </w:r>
      <w:r w:rsidRPr="00495F39">
        <w:rPr>
          <w:sz w:val="21"/>
          <w:szCs w:val="21"/>
        </w:rPr>
        <w:t xml:space="preserve">Expanded functionality of the </w:t>
      </w:r>
      <w:proofErr w:type="spellStart"/>
      <w:r w:rsidRPr="00495F39">
        <w:rPr>
          <w:sz w:val="21"/>
          <w:szCs w:val="21"/>
        </w:rPr>
        <w:t>metapopulation</w:t>
      </w:r>
      <w:proofErr w:type="spellEnd"/>
      <w:r w:rsidRPr="00495F39">
        <w:rPr>
          <w:sz w:val="21"/>
          <w:szCs w:val="21"/>
        </w:rPr>
        <w:t xml:space="preserve"> simulation model (METAPHOR) interface which operates as a standalone Windows program that uses GIS freeware to embed GIS capabilities into the program interface.</w:t>
      </w:r>
    </w:p>
    <w:p w14:paraId="1D7D5059" w14:textId="77777777" w:rsidR="00495F39" w:rsidRDefault="00495F39" w:rsidP="00367921">
      <w:pPr>
        <w:rPr>
          <w:sz w:val="21"/>
          <w:szCs w:val="21"/>
        </w:rPr>
      </w:pPr>
    </w:p>
    <w:p w14:paraId="6B802B1D" w14:textId="77777777" w:rsidR="00495F39" w:rsidRPr="008C4331" w:rsidRDefault="00495F39" w:rsidP="00367921">
      <w:pPr>
        <w:rPr>
          <w:sz w:val="21"/>
          <w:szCs w:val="21"/>
        </w:rPr>
      </w:pPr>
    </w:p>
    <w:p w14:paraId="77C5CBE7" w14:textId="77777777" w:rsidR="00A0219B" w:rsidRPr="008C4331" w:rsidRDefault="00A0219B" w:rsidP="00A0219B">
      <w:pPr>
        <w:rPr>
          <w:sz w:val="21"/>
          <w:szCs w:val="21"/>
        </w:rPr>
      </w:pPr>
    </w:p>
    <w:p w14:paraId="7A2C5CF8" w14:textId="056302F8" w:rsidR="00A0219B" w:rsidRPr="008C4331" w:rsidRDefault="00B35417" w:rsidP="00A0219B">
      <w:pPr>
        <w:rPr>
          <w:b/>
          <w:sz w:val="21"/>
          <w:szCs w:val="21"/>
        </w:rPr>
      </w:pPr>
      <w:r w:rsidRPr="008C4331">
        <w:rPr>
          <w:b/>
          <w:sz w:val="21"/>
          <w:szCs w:val="21"/>
        </w:rPr>
        <w:t xml:space="preserve">IMK-IFU </w:t>
      </w:r>
      <w:r w:rsidR="00A0219B" w:rsidRPr="008C4331">
        <w:rPr>
          <w:b/>
          <w:sz w:val="21"/>
          <w:szCs w:val="21"/>
        </w:rPr>
        <w:t>- Garmisch-Partenkirchen, Germany</w:t>
      </w:r>
      <w:r w:rsidR="00A0219B" w:rsidRPr="008C4331">
        <w:rPr>
          <w:b/>
          <w:sz w:val="21"/>
          <w:szCs w:val="21"/>
        </w:rPr>
        <w:tab/>
      </w:r>
      <w:r w:rsidR="00A0219B" w:rsidRPr="008C4331">
        <w:rPr>
          <w:b/>
          <w:sz w:val="21"/>
          <w:szCs w:val="21"/>
        </w:rPr>
        <w:tab/>
      </w:r>
      <w:r w:rsidR="000C5F71" w:rsidRPr="008C4331">
        <w:rPr>
          <w:b/>
          <w:sz w:val="21"/>
          <w:szCs w:val="21"/>
        </w:rPr>
        <w:tab/>
      </w:r>
      <w:r w:rsidR="000C5F71" w:rsidRPr="008C4331">
        <w:rPr>
          <w:b/>
          <w:sz w:val="21"/>
          <w:szCs w:val="21"/>
        </w:rPr>
        <w:tab/>
      </w:r>
      <w:r w:rsidR="000F5BBB" w:rsidRPr="008C4331">
        <w:rPr>
          <w:b/>
          <w:sz w:val="21"/>
          <w:szCs w:val="21"/>
        </w:rPr>
        <w:tab/>
      </w:r>
      <w:r w:rsidR="000F5BBB" w:rsidRPr="008C4331">
        <w:rPr>
          <w:b/>
          <w:sz w:val="21"/>
          <w:szCs w:val="21"/>
        </w:rPr>
        <w:tab/>
      </w:r>
      <w:r w:rsidR="00A0219B" w:rsidRPr="008C4331">
        <w:rPr>
          <w:b/>
          <w:sz w:val="21"/>
          <w:szCs w:val="21"/>
        </w:rPr>
        <w:t>2006-2009</w:t>
      </w:r>
    </w:p>
    <w:p w14:paraId="3C009961" w14:textId="1C9544E5" w:rsidR="00366B34" w:rsidRPr="008C4331" w:rsidRDefault="001667EA" w:rsidP="008F6D3D">
      <w:pPr>
        <w:spacing w:after="120"/>
        <w:rPr>
          <w:sz w:val="21"/>
          <w:szCs w:val="21"/>
        </w:rPr>
      </w:pPr>
      <w:r w:rsidRPr="008C4331">
        <w:rPr>
          <w:sz w:val="21"/>
          <w:szCs w:val="21"/>
        </w:rPr>
        <w:t>IMK-IFU is an internationally reclaimed research institute</w:t>
      </w:r>
      <w:r w:rsidR="00231217" w:rsidRPr="008C4331">
        <w:rPr>
          <w:sz w:val="21"/>
          <w:szCs w:val="21"/>
        </w:rPr>
        <w:t>, with ties to several universities in Germany, amongst which the Albert-</w:t>
      </w:r>
      <w:proofErr w:type="spellStart"/>
      <w:r w:rsidR="00231217" w:rsidRPr="008C4331">
        <w:rPr>
          <w:sz w:val="21"/>
          <w:szCs w:val="21"/>
        </w:rPr>
        <w:t>Ludwigs</w:t>
      </w:r>
      <w:proofErr w:type="spellEnd"/>
      <w:r w:rsidR="00231217" w:rsidRPr="008C4331">
        <w:rPr>
          <w:sz w:val="21"/>
          <w:szCs w:val="21"/>
        </w:rPr>
        <w:t xml:space="preserve"> University in Freiburg </w:t>
      </w:r>
      <w:proofErr w:type="spellStart"/>
      <w:r w:rsidR="00231217" w:rsidRPr="008C4331">
        <w:rPr>
          <w:sz w:val="21"/>
          <w:szCs w:val="21"/>
        </w:rPr>
        <w:t>im</w:t>
      </w:r>
      <w:proofErr w:type="spellEnd"/>
      <w:r w:rsidR="00231217" w:rsidRPr="008C4331">
        <w:rPr>
          <w:sz w:val="21"/>
          <w:szCs w:val="21"/>
        </w:rPr>
        <w:t xml:space="preserve"> </w:t>
      </w:r>
      <w:proofErr w:type="spellStart"/>
      <w:r w:rsidR="00231217" w:rsidRPr="008C4331">
        <w:rPr>
          <w:sz w:val="21"/>
          <w:szCs w:val="21"/>
        </w:rPr>
        <w:t>Breisgau</w:t>
      </w:r>
      <w:proofErr w:type="spellEnd"/>
      <w:r w:rsidR="00231217" w:rsidRPr="008C4331">
        <w:rPr>
          <w:sz w:val="21"/>
          <w:szCs w:val="21"/>
        </w:rPr>
        <w:t>, Germany</w:t>
      </w:r>
      <w:r w:rsidR="000F5BBB" w:rsidRPr="008C4331">
        <w:rPr>
          <w:sz w:val="21"/>
          <w:szCs w:val="21"/>
        </w:rPr>
        <w:t xml:space="preserve"> where I </w:t>
      </w:r>
      <w:r w:rsidR="00C44845" w:rsidRPr="008C4331">
        <w:rPr>
          <w:sz w:val="21"/>
          <w:szCs w:val="21"/>
        </w:rPr>
        <w:t>obtained</w:t>
      </w:r>
      <w:r w:rsidR="000F5BBB" w:rsidRPr="008C4331">
        <w:rPr>
          <w:sz w:val="21"/>
          <w:szCs w:val="21"/>
        </w:rPr>
        <w:t xml:space="preserve"> my PhD.</w:t>
      </w:r>
    </w:p>
    <w:p w14:paraId="7E08EE8F" w14:textId="2F2AF0D6" w:rsidR="00366B34" w:rsidRDefault="00FE3DC8" w:rsidP="003753BF">
      <w:pPr>
        <w:rPr>
          <w:b/>
          <w:sz w:val="21"/>
          <w:szCs w:val="21"/>
        </w:rPr>
      </w:pPr>
      <w:r w:rsidRPr="008C4331">
        <w:rPr>
          <w:b/>
          <w:sz w:val="21"/>
          <w:szCs w:val="21"/>
        </w:rPr>
        <w:t>Research Assistant</w:t>
      </w:r>
      <w:r w:rsidR="003A67B8" w:rsidRPr="008C4331">
        <w:rPr>
          <w:sz w:val="21"/>
          <w:szCs w:val="21"/>
        </w:rPr>
        <w:tab/>
      </w:r>
      <w:r w:rsidR="003A67B8" w:rsidRPr="008C4331">
        <w:rPr>
          <w:sz w:val="21"/>
          <w:szCs w:val="21"/>
        </w:rPr>
        <w:tab/>
      </w:r>
      <w:r w:rsidR="003A67B8" w:rsidRPr="008C4331">
        <w:rPr>
          <w:sz w:val="21"/>
          <w:szCs w:val="21"/>
        </w:rPr>
        <w:tab/>
      </w:r>
      <w:r w:rsidR="003A67B8" w:rsidRPr="008C4331">
        <w:rPr>
          <w:sz w:val="21"/>
          <w:szCs w:val="21"/>
        </w:rPr>
        <w:tab/>
      </w:r>
      <w:r w:rsidR="003A67B8" w:rsidRPr="008C4331">
        <w:rPr>
          <w:sz w:val="21"/>
          <w:szCs w:val="21"/>
        </w:rPr>
        <w:tab/>
      </w:r>
      <w:r w:rsidR="003A67B8" w:rsidRPr="008C4331">
        <w:rPr>
          <w:sz w:val="21"/>
          <w:szCs w:val="21"/>
        </w:rPr>
        <w:tab/>
      </w:r>
      <w:r w:rsidR="003A67B8" w:rsidRPr="008C4331">
        <w:rPr>
          <w:sz w:val="21"/>
          <w:szCs w:val="21"/>
        </w:rPr>
        <w:tab/>
      </w:r>
      <w:r w:rsidRPr="008C4331">
        <w:rPr>
          <w:sz w:val="21"/>
          <w:szCs w:val="21"/>
        </w:rPr>
        <w:tab/>
      </w:r>
      <w:r w:rsidRPr="008C4331">
        <w:rPr>
          <w:b/>
          <w:sz w:val="21"/>
          <w:szCs w:val="21"/>
        </w:rPr>
        <w:tab/>
      </w:r>
      <w:r w:rsidRPr="008C4331">
        <w:rPr>
          <w:b/>
          <w:sz w:val="21"/>
          <w:szCs w:val="21"/>
        </w:rPr>
        <w:tab/>
        <w:t>2006-2009</w:t>
      </w:r>
    </w:p>
    <w:p w14:paraId="3003908A" w14:textId="3042C944" w:rsidR="00366B34" w:rsidRPr="008C4331" w:rsidRDefault="00495F39" w:rsidP="00495F39">
      <w:pPr>
        <w:rPr>
          <w:sz w:val="21"/>
          <w:szCs w:val="21"/>
        </w:rPr>
      </w:pPr>
      <w:r>
        <w:rPr>
          <w:sz w:val="21"/>
          <w:szCs w:val="21"/>
        </w:rPr>
        <w:t xml:space="preserve">• </w:t>
      </w:r>
      <w:r w:rsidR="00AA33F7" w:rsidRPr="008C4331">
        <w:rPr>
          <w:sz w:val="21"/>
          <w:szCs w:val="21"/>
        </w:rPr>
        <w:t xml:space="preserve">As part of EU’s </w:t>
      </w:r>
      <w:proofErr w:type="spellStart"/>
      <w:r w:rsidR="00AA33F7" w:rsidRPr="008C4331">
        <w:rPr>
          <w:sz w:val="21"/>
          <w:szCs w:val="21"/>
        </w:rPr>
        <w:t>NitroEurope</w:t>
      </w:r>
      <w:proofErr w:type="spellEnd"/>
      <w:r w:rsidR="009F3671" w:rsidRPr="008C4331">
        <w:rPr>
          <w:sz w:val="21"/>
          <w:szCs w:val="21"/>
        </w:rPr>
        <w:t xml:space="preserve"> research project on nitrogen cycling,</w:t>
      </w:r>
      <w:r w:rsidR="00AA33F7" w:rsidRPr="008C4331">
        <w:rPr>
          <w:sz w:val="21"/>
          <w:szCs w:val="21"/>
        </w:rPr>
        <w:t xml:space="preserve"> developed</w:t>
      </w:r>
      <w:r w:rsidR="00366B34" w:rsidRPr="008C4331">
        <w:rPr>
          <w:sz w:val="21"/>
          <w:szCs w:val="21"/>
        </w:rPr>
        <w:t xml:space="preserve"> a model subroutine </w:t>
      </w:r>
      <w:r w:rsidR="00366B34" w:rsidRPr="008C4331">
        <w:rPr>
          <w:i/>
          <w:sz w:val="21"/>
          <w:szCs w:val="21"/>
        </w:rPr>
        <w:t>DECONIT</w:t>
      </w:r>
      <w:r w:rsidR="00366B34" w:rsidRPr="008C4331">
        <w:rPr>
          <w:sz w:val="21"/>
          <w:szCs w:val="21"/>
        </w:rPr>
        <w:t xml:space="preserve"> that was published as an isolated program and later embedded in a larger </w:t>
      </w:r>
      <w:r w:rsidR="00DF7920" w:rsidRPr="008C4331">
        <w:rPr>
          <w:sz w:val="21"/>
          <w:szCs w:val="21"/>
        </w:rPr>
        <w:t>modelling</w:t>
      </w:r>
      <w:r w:rsidR="00366B34" w:rsidRPr="008C4331">
        <w:rPr>
          <w:sz w:val="21"/>
          <w:szCs w:val="21"/>
        </w:rPr>
        <w:t xml:space="preserve"> platform</w:t>
      </w:r>
      <w:r w:rsidR="000F5BBB" w:rsidRPr="008C4331">
        <w:rPr>
          <w:sz w:val="21"/>
          <w:szCs w:val="21"/>
        </w:rPr>
        <w:t xml:space="preserve"> </w:t>
      </w:r>
      <w:proofErr w:type="spellStart"/>
      <w:r w:rsidR="000F5BBB" w:rsidRPr="008C4331">
        <w:rPr>
          <w:sz w:val="21"/>
          <w:szCs w:val="21"/>
        </w:rPr>
        <w:t>MoBiLE</w:t>
      </w:r>
      <w:proofErr w:type="spellEnd"/>
      <w:r w:rsidR="00366B34" w:rsidRPr="008C4331">
        <w:rPr>
          <w:sz w:val="21"/>
          <w:szCs w:val="21"/>
        </w:rPr>
        <w:t>.</w:t>
      </w:r>
    </w:p>
    <w:p w14:paraId="48879E78" w14:textId="77777777" w:rsidR="00920126" w:rsidRPr="008C4331" w:rsidRDefault="00920126" w:rsidP="00920126">
      <w:pPr>
        <w:ind w:left="720"/>
        <w:rPr>
          <w:sz w:val="21"/>
          <w:szCs w:val="21"/>
        </w:rPr>
      </w:pPr>
    </w:p>
    <w:p w14:paraId="52F548B4" w14:textId="512D058E" w:rsidR="00663930" w:rsidRPr="008C4331" w:rsidRDefault="00DF7920" w:rsidP="00A97882">
      <w:pPr>
        <w:spacing w:after="120"/>
        <w:jc w:val="center"/>
        <w:rPr>
          <w:sz w:val="21"/>
          <w:szCs w:val="21"/>
        </w:rPr>
      </w:pPr>
      <w:r w:rsidRPr="008C4331">
        <w:rPr>
          <w:b/>
          <w:sz w:val="21"/>
          <w:szCs w:val="21"/>
        </w:rPr>
        <w:t>EDUCATION</w:t>
      </w:r>
    </w:p>
    <w:p w14:paraId="26F2FCE1" w14:textId="5A9EFBED" w:rsidR="001B73DE" w:rsidRPr="008C4331" w:rsidRDefault="000C5F71" w:rsidP="00663930">
      <w:pPr>
        <w:rPr>
          <w:b/>
          <w:sz w:val="21"/>
          <w:szCs w:val="21"/>
        </w:rPr>
      </w:pPr>
      <w:r w:rsidRPr="008C4331">
        <w:rPr>
          <w:b/>
          <w:sz w:val="21"/>
          <w:szCs w:val="21"/>
        </w:rPr>
        <w:t>ALBERT</w:t>
      </w:r>
      <w:r w:rsidR="00FE3DC8" w:rsidRPr="008C4331">
        <w:rPr>
          <w:b/>
          <w:sz w:val="21"/>
          <w:szCs w:val="21"/>
        </w:rPr>
        <w:t xml:space="preserve"> </w:t>
      </w:r>
      <w:r w:rsidRPr="008C4331">
        <w:rPr>
          <w:b/>
          <w:sz w:val="21"/>
          <w:szCs w:val="21"/>
        </w:rPr>
        <w:t>LUDWIGS UNIVERSITY</w:t>
      </w:r>
      <w:r w:rsidR="001B73DE" w:rsidRPr="008C4331">
        <w:rPr>
          <w:b/>
          <w:sz w:val="21"/>
          <w:szCs w:val="21"/>
        </w:rPr>
        <w:t xml:space="preserve"> </w:t>
      </w:r>
      <w:r w:rsidR="001B73DE" w:rsidRPr="008C4331">
        <w:rPr>
          <w:sz w:val="21"/>
          <w:szCs w:val="21"/>
        </w:rPr>
        <w:t xml:space="preserve">– Freiburg </w:t>
      </w:r>
      <w:proofErr w:type="spellStart"/>
      <w:r w:rsidR="001B73DE" w:rsidRPr="008C4331">
        <w:rPr>
          <w:sz w:val="21"/>
          <w:szCs w:val="21"/>
        </w:rPr>
        <w:t>im</w:t>
      </w:r>
      <w:proofErr w:type="spellEnd"/>
      <w:r w:rsidR="001B73DE" w:rsidRPr="008C4331">
        <w:rPr>
          <w:sz w:val="21"/>
          <w:szCs w:val="21"/>
        </w:rPr>
        <w:t xml:space="preserve"> </w:t>
      </w:r>
      <w:proofErr w:type="spellStart"/>
      <w:r w:rsidR="001B73DE" w:rsidRPr="008C4331">
        <w:rPr>
          <w:sz w:val="21"/>
          <w:szCs w:val="21"/>
        </w:rPr>
        <w:t>Breisgau</w:t>
      </w:r>
      <w:proofErr w:type="spellEnd"/>
      <w:r w:rsidR="001B73DE" w:rsidRPr="008C4331">
        <w:rPr>
          <w:sz w:val="21"/>
          <w:szCs w:val="21"/>
        </w:rPr>
        <w:t>, Germany</w:t>
      </w:r>
      <w:r w:rsidRPr="008C4331">
        <w:rPr>
          <w:b/>
          <w:sz w:val="21"/>
          <w:szCs w:val="21"/>
        </w:rPr>
        <w:t xml:space="preserve"> </w:t>
      </w:r>
      <w:r w:rsidR="00663930" w:rsidRPr="008C4331">
        <w:rPr>
          <w:b/>
          <w:sz w:val="21"/>
          <w:szCs w:val="21"/>
        </w:rPr>
        <w:tab/>
      </w:r>
      <w:r w:rsidR="00154853" w:rsidRPr="008C4331">
        <w:rPr>
          <w:b/>
          <w:sz w:val="21"/>
          <w:szCs w:val="21"/>
        </w:rPr>
        <w:tab/>
      </w:r>
      <w:r w:rsidR="00154853" w:rsidRPr="008C4331">
        <w:rPr>
          <w:b/>
          <w:sz w:val="21"/>
          <w:szCs w:val="21"/>
        </w:rPr>
        <w:tab/>
      </w:r>
      <w:r w:rsidR="00353754">
        <w:rPr>
          <w:b/>
          <w:sz w:val="21"/>
          <w:szCs w:val="21"/>
        </w:rPr>
        <w:tab/>
      </w:r>
      <w:r w:rsidR="001B73DE" w:rsidRPr="008C4331">
        <w:rPr>
          <w:b/>
          <w:sz w:val="21"/>
          <w:szCs w:val="21"/>
        </w:rPr>
        <w:t>2006-2009</w:t>
      </w:r>
      <w:r w:rsidR="00663930" w:rsidRPr="008C4331">
        <w:rPr>
          <w:sz w:val="21"/>
          <w:szCs w:val="21"/>
        </w:rPr>
        <w:tab/>
      </w:r>
    </w:p>
    <w:p w14:paraId="14C674EF" w14:textId="6B055ADA" w:rsidR="00FE3DC8" w:rsidRPr="008C4331" w:rsidRDefault="001B73DE" w:rsidP="00663930">
      <w:pPr>
        <w:rPr>
          <w:sz w:val="21"/>
          <w:szCs w:val="21"/>
        </w:rPr>
      </w:pPr>
      <w:r w:rsidRPr="008C4331">
        <w:rPr>
          <w:b/>
          <w:sz w:val="21"/>
          <w:szCs w:val="21"/>
        </w:rPr>
        <w:t>PhD</w:t>
      </w:r>
      <w:r w:rsidR="00111538" w:rsidRPr="008C4331">
        <w:rPr>
          <w:b/>
          <w:sz w:val="21"/>
          <w:szCs w:val="21"/>
        </w:rPr>
        <w:t xml:space="preserve"> </w:t>
      </w:r>
      <w:r w:rsidR="00D54C95" w:rsidRPr="008C4331">
        <w:rPr>
          <w:b/>
          <w:sz w:val="21"/>
          <w:szCs w:val="21"/>
        </w:rPr>
        <w:t>in Forest and Environmental Sciences</w:t>
      </w:r>
      <w:r w:rsidR="00AE6694" w:rsidRPr="008C4331">
        <w:rPr>
          <w:b/>
          <w:sz w:val="21"/>
          <w:szCs w:val="21"/>
        </w:rPr>
        <w:t>,</w:t>
      </w:r>
      <w:r w:rsidR="00AE6694" w:rsidRPr="008C4331">
        <w:rPr>
          <w:sz w:val="21"/>
          <w:szCs w:val="21"/>
        </w:rPr>
        <w:t xml:space="preserve"> </w:t>
      </w:r>
      <w:r w:rsidR="00D54C95" w:rsidRPr="008C4331">
        <w:rPr>
          <w:i/>
          <w:sz w:val="21"/>
          <w:szCs w:val="21"/>
        </w:rPr>
        <w:t>m</w:t>
      </w:r>
      <w:r w:rsidR="00111538" w:rsidRPr="008C4331">
        <w:rPr>
          <w:i/>
          <w:sz w:val="21"/>
          <w:szCs w:val="21"/>
        </w:rPr>
        <w:t xml:space="preserve">agna </w:t>
      </w:r>
      <w:r w:rsidR="00D54C95" w:rsidRPr="008C4331">
        <w:rPr>
          <w:i/>
          <w:sz w:val="21"/>
          <w:szCs w:val="21"/>
        </w:rPr>
        <w:t>cum laude</w:t>
      </w:r>
      <w:r w:rsidR="00DC3D26" w:rsidRPr="008C4331">
        <w:rPr>
          <w:sz w:val="21"/>
          <w:szCs w:val="21"/>
        </w:rPr>
        <w:t>.</w:t>
      </w:r>
      <w:r w:rsidR="00B33E21" w:rsidRPr="008C4331">
        <w:rPr>
          <w:sz w:val="21"/>
          <w:szCs w:val="21"/>
        </w:rPr>
        <w:t xml:space="preserve"> </w:t>
      </w:r>
    </w:p>
    <w:p w14:paraId="602876CA" w14:textId="77777777" w:rsidR="00B33E21" w:rsidRPr="008C4331" w:rsidRDefault="00B33E21" w:rsidP="00663930">
      <w:pPr>
        <w:rPr>
          <w:b/>
          <w:sz w:val="21"/>
          <w:szCs w:val="21"/>
        </w:rPr>
      </w:pPr>
    </w:p>
    <w:p w14:paraId="0B622038" w14:textId="0D529455" w:rsidR="00111538" w:rsidRPr="008C4331" w:rsidRDefault="000C5F71" w:rsidP="00663930">
      <w:pPr>
        <w:rPr>
          <w:b/>
          <w:sz w:val="21"/>
          <w:szCs w:val="21"/>
        </w:rPr>
      </w:pPr>
      <w:r w:rsidRPr="008C4331">
        <w:rPr>
          <w:b/>
          <w:sz w:val="21"/>
          <w:szCs w:val="21"/>
        </w:rPr>
        <w:t xml:space="preserve">WAGENINGEN UNIVERSITY – </w:t>
      </w:r>
      <w:proofErr w:type="spellStart"/>
      <w:r w:rsidRPr="008C4331">
        <w:rPr>
          <w:sz w:val="21"/>
          <w:szCs w:val="21"/>
        </w:rPr>
        <w:t>Wageningen</w:t>
      </w:r>
      <w:proofErr w:type="spellEnd"/>
      <w:r w:rsidRPr="008C4331">
        <w:rPr>
          <w:sz w:val="21"/>
          <w:szCs w:val="21"/>
        </w:rPr>
        <w:t>, Netherlands</w:t>
      </w:r>
      <w:r w:rsidR="00DF7920" w:rsidRPr="008C4331">
        <w:rPr>
          <w:sz w:val="21"/>
          <w:szCs w:val="21"/>
        </w:rPr>
        <w:tab/>
      </w:r>
      <w:r w:rsidR="00DF7920" w:rsidRPr="008C4331">
        <w:rPr>
          <w:sz w:val="21"/>
          <w:szCs w:val="21"/>
        </w:rPr>
        <w:tab/>
      </w:r>
      <w:r w:rsidR="00AE6694" w:rsidRPr="008C4331">
        <w:rPr>
          <w:sz w:val="21"/>
          <w:szCs w:val="21"/>
        </w:rPr>
        <w:tab/>
      </w:r>
      <w:r w:rsidR="00154853" w:rsidRPr="008C4331">
        <w:rPr>
          <w:sz w:val="21"/>
          <w:szCs w:val="21"/>
        </w:rPr>
        <w:tab/>
      </w:r>
      <w:r w:rsidR="00154853" w:rsidRPr="008C4331">
        <w:rPr>
          <w:sz w:val="21"/>
          <w:szCs w:val="21"/>
        </w:rPr>
        <w:tab/>
      </w:r>
      <w:r w:rsidR="00DF7920" w:rsidRPr="008C4331">
        <w:rPr>
          <w:b/>
          <w:sz w:val="21"/>
          <w:szCs w:val="21"/>
        </w:rPr>
        <w:t>1998-2005</w:t>
      </w:r>
    </w:p>
    <w:p w14:paraId="3A2829F6" w14:textId="3F4D5B4C" w:rsidR="00D54C95" w:rsidRDefault="00AE6694" w:rsidP="00A97882">
      <w:pPr>
        <w:rPr>
          <w:sz w:val="21"/>
          <w:szCs w:val="21"/>
        </w:rPr>
      </w:pPr>
      <w:r w:rsidRPr="008C4331">
        <w:rPr>
          <w:b/>
          <w:sz w:val="21"/>
          <w:szCs w:val="21"/>
        </w:rPr>
        <w:t xml:space="preserve">M.S. </w:t>
      </w:r>
      <w:r w:rsidR="003F7F0A" w:rsidRPr="008C4331">
        <w:rPr>
          <w:b/>
          <w:sz w:val="21"/>
          <w:szCs w:val="21"/>
        </w:rPr>
        <w:t>in Forestry and Environmental Sciences</w:t>
      </w:r>
      <w:r w:rsidR="00D54C95" w:rsidRPr="008C4331">
        <w:rPr>
          <w:sz w:val="21"/>
          <w:szCs w:val="21"/>
        </w:rPr>
        <w:t>.</w:t>
      </w:r>
    </w:p>
    <w:p w14:paraId="52B19E91" w14:textId="4685A6F0" w:rsidR="00111538" w:rsidRPr="008C4331" w:rsidRDefault="00495F39" w:rsidP="00495F39">
      <w:pPr>
        <w:rPr>
          <w:sz w:val="21"/>
          <w:szCs w:val="21"/>
        </w:rPr>
      </w:pPr>
      <w:r>
        <w:rPr>
          <w:sz w:val="21"/>
          <w:szCs w:val="21"/>
        </w:rPr>
        <w:t xml:space="preserve">• </w:t>
      </w:r>
      <w:r w:rsidR="00231217" w:rsidRPr="008C4331">
        <w:rPr>
          <w:sz w:val="21"/>
          <w:szCs w:val="21"/>
        </w:rPr>
        <w:t>Master</w:t>
      </w:r>
      <w:r w:rsidR="00BE2368" w:rsidRPr="008C4331">
        <w:rPr>
          <w:sz w:val="21"/>
          <w:szCs w:val="21"/>
        </w:rPr>
        <w:t>’s</w:t>
      </w:r>
      <w:r w:rsidR="00231217" w:rsidRPr="008C4331">
        <w:rPr>
          <w:sz w:val="21"/>
          <w:szCs w:val="21"/>
        </w:rPr>
        <w:t xml:space="preserve"> thesis </w:t>
      </w:r>
      <w:r w:rsidR="00920126" w:rsidRPr="008C4331">
        <w:rPr>
          <w:sz w:val="21"/>
          <w:szCs w:val="21"/>
        </w:rPr>
        <w:t xml:space="preserve">on modelling decomposition kinetics </w:t>
      </w:r>
      <w:r w:rsidR="00231217" w:rsidRPr="008C4331">
        <w:rPr>
          <w:sz w:val="21"/>
          <w:szCs w:val="21"/>
        </w:rPr>
        <w:t>p</w:t>
      </w:r>
      <w:r w:rsidR="00111538" w:rsidRPr="008C4331">
        <w:rPr>
          <w:sz w:val="21"/>
          <w:szCs w:val="21"/>
        </w:rPr>
        <w:t>ublished i</w:t>
      </w:r>
      <w:r w:rsidR="007C2087" w:rsidRPr="008C4331">
        <w:rPr>
          <w:sz w:val="21"/>
          <w:szCs w:val="21"/>
        </w:rPr>
        <w:t>n Soil Biology and Biochemistry</w:t>
      </w:r>
      <w:r w:rsidR="008F6D3D" w:rsidRPr="008C4331">
        <w:rPr>
          <w:sz w:val="21"/>
          <w:szCs w:val="21"/>
        </w:rPr>
        <w:t>.</w:t>
      </w:r>
    </w:p>
    <w:p w14:paraId="031D0469" w14:textId="77777777" w:rsidR="00111538" w:rsidRPr="008C4331" w:rsidRDefault="00111538" w:rsidP="00663930">
      <w:pPr>
        <w:rPr>
          <w:sz w:val="21"/>
          <w:szCs w:val="21"/>
        </w:rPr>
      </w:pPr>
    </w:p>
    <w:p w14:paraId="0B3EDA8F" w14:textId="54427967" w:rsidR="00111538" w:rsidRPr="008C4331" w:rsidRDefault="000C5F71" w:rsidP="00663930">
      <w:pPr>
        <w:rPr>
          <w:b/>
          <w:sz w:val="21"/>
          <w:szCs w:val="21"/>
        </w:rPr>
      </w:pPr>
      <w:r w:rsidRPr="008C4331">
        <w:rPr>
          <w:b/>
          <w:sz w:val="21"/>
          <w:szCs w:val="21"/>
        </w:rPr>
        <w:t>AMSTERDAM UNIVERSITY</w:t>
      </w:r>
      <w:r w:rsidR="00D54C95" w:rsidRPr="008C4331">
        <w:rPr>
          <w:b/>
          <w:sz w:val="21"/>
          <w:szCs w:val="21"/>
        </w:rPr>
        <w:t xml:space="preserve">– </w:t>
      </w:r>
      <w:r w:rsidR="00D54C95" w:rsidRPr="008C4331">
        <w:rPr>
          <w:sz w:val="21"/>
          <w:szCs w:val="21"/>
        </w:rPr>
        <w:t>Amsterdam, Netherlands</w:t>
      </w:r>
      <w:r w:rsidR="00111538" w:rsidRPr="008C4331">
        <w:rPr>
          <w:b/>
          <w:sz w:val="21"/>
          <w:szCs w:val="21"/>
        </w:rPr>
        <w:tab/>
      </w:r>
      <w:r w:rsidR="00111538" w:rsidRPr="008C4331">
        <w:rPr>
          <w:b/>
          <w:sz w:val="21"/>
          <w:szCs w:val="21"/>
        </w:rPr>
        <w:tab/>
      </w:r>
      <w:r w:rsidR="00111538" w:rsidRPr="008C4331">
        <w:rPr>
          <w:b/>
          <w:sz w:val="21"/>
          <w:szCs w:val="21"/>
        </w:rPr>
        <w:tab/>
      </w:r>
      <w:r w:rsidR="00111538" w:rsidRPr="008C4331">
        <w:rPr>
          <w:b/>
          <w:sz w:val="21"/>
          <w:szCs w:val="21"/>
        </w:rPr>
        <w:tab/>
      </w:r>
      <w:r w:rsidR="00111538" w:rsidRPr="008C4331">
        <w:rPr>
          <w:b/>
          <w:sz w:val="21"/>
          <w:szCs w:val="21"/>
        </w:rPr>
        <w:tab/>
        <w:t>2001-2005</w:t>
      </w:r>
    </w:p>
    <w:p w14:paraId="052B30F3" w14:textId="52F16CE1" w:rsidR="00D54C95" w:rsidRDefault="003F7F0A" w:rsidP="00663930">
      <w:pPr>
        <w:rPr>
          <w:sz w:val="21"/>
          <w:szCs w:val="21"/>
        </w:rPr>
      </w:pPr>
      <w:r w:rsidRPr="008C4331">
        <w:rPr>
          <w:b/>
          <w:sz w:val="21"/>
          <w:szCs w:val="21"/>
        </w:rPr>
        <w:t xml:space="preserve">M.A. in Philosophy of </w:t>
      </w:r>
      <w:r w:rsidR="00FE3DC8" w:rsidRPr="008C4331">
        <w:rPr>
          <w:b/>
          <w:sz w:val="21"/>
          <w:szCs w:val="21"/>
        </w:rPr>
        <w:t>E</w:t>
      </w:r>
      <w:r w:rsidRPr="008C4331">
        <w:rPr>
          <w:b/>
          <w:sz w:val="21"/>
          <w:szCs w:val="21"/>
        </w:rPr>
        <w:t>nvironmental</w:t>
      </w:r>
      <w:r w:rsidR="00FE3DC8" w:rsidRPr="008C4331">
        <w:rPr>
          <w:b/>
          <w:sz w:val="21"/>
          <w:szCs w:val="21"/>
        </w:rPr>
        <w:t xml:space="preserve"> S</w:t>
      </w:r>
      <w:r w:rsidRPr="008C4331">
        <w:rPr>
          <w:b/>
          <w:sz w:val="21"/>
          <w:szCs w:val="21"/>
        </w:rPr>
        <w:t>cience</w:t>
      </w:r>
      <w:r w:rsidRPr="008C4331">
        <w:rPr>
          <w:sz w:val="21"/>
          <w:szCs w:val="21"/>
        </w:rPr>
        <w:t>.</w:t>
      </w:r>
      <w:r w:rsidR="00FE3DC8" w:rsidRPr="008C4331">
        <w:rPr>
          <w:sz w:val="21"/>
          <w:szCs w:val="21"/>
        </w:rPr>
        <w:t xml:space="preserve">  </w:t>
      </w:r>
    </w:p>
    <w:p w14:paraId="3D87341C" w14:textId="556415EF" w:rsidR="00AE6694" w:rsidRPr="008C4331" w:rsidRDefault="00495F39" w:rsidP="00663930">
      <w:pPr>
        <w:rPr>
          <w:b/>
          <w:sz w:val="21"/>
          <w:szCs w:val="21"/>
        </w:rPr>
      </w:pPr>
      <w:r>
        <w:rPr>
          <w:sz w:val="21"/>
          <w:szCs w:val="21"/>
        </w:rPr>
        <w:t>• Ma</w:t>
      </w:r>
      <w:r w:rsidR="00111538" w:rsidRPr="008C4331">
        <w:rPr>
          <w:sz w:val="21"/>
          <w:szCs w:val="21"/>
        </w:rPr>
        <w:t>ster</w:t>
      </w:r>
      <w:r w:rsidR="00FE3DC8" w:rsidRPr="008C4331">
        <w:rPr>
          <w:sz w:val="21"/>
          <w:szCs w:val="21"/>
        </w:rPr>
        <w:t>’s</w:t>
      </w:r>
      <w:r w:rsidR="00111538" w:rsidRPr="008C4331">
        <w:rPr>
          <w:sz w:val="21"/>
          <w:szCs w:val="21"/>
        </w:rPr>
        <w:t xml:space="preserve"> thesis</w:t>
      </w:r>
      <w:r w:rsidR="008F6D3D" w:rsidRPr="008C4331">
        <w:rPr>
          <w:sz w:val="21"/>
          <w:szCs w:val="21"/>
        </w:rPr>
        <w:t xml:space="preserve"> on</w:t>
      </w:r>
      <w:r w:rsidR="00F84BFA" w:rsidRPr="008C4331">
        <w:rPr>
          <w:sz w:val="21"/>
          <w:szCs w:val="21"/>
        </w:rPr>
        <w:t xml:space="preserve"> </w:t>
      </w:r>
      <w:r w:rsidR="00111538" w:rsidRPr="008C4331">
        <w:rPr>
          <w:sz w:val="21"/>
          <w:szCs w:val="21"/>
        </w:rPr>
        <w:t>the relationship between environmental science and public perception of environmental issues.</w:t>
      </w:r>
    </w:p>
    <w:p w14:paraId="06E6ED3E" w14:textId="77777777" w:rsidR="00CD4633" w:rsidRPr="008C4331" w:rsidRDefault="00111538">
      <w:pPr>
        <w:rPr>
          <w:color w:val="000000"/>
          <w:sz w:val="21"/>
          <w:szCs w:val="21"/>
        </w:rPr>
      </w:pPr>
      <w:r w:rsidRPr="008C4331">
        <w:rPr>
          <w:b/>
          <w:sz w:val="21"/>
          <w:szCs w:val="21"/>
        </w:rPr>
        <w:t xml:space="preserve">  </w:t>
      </w:r>
    </w:p>
    <w:sectPr w:rsidR="00CD4633" w:rsidRPr="008C4331" w:rsidSect="00A753F8">
      <w:headerReference w:type="default" r:id="rId12"/>
      <w:footerReference w:type="default" r:id="rId13"/>
      <w:type w:val="continuous"/>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19954B" w14:textId="77777777" w:rsidR="00B2351D" w:rsidRDefault="00B2351D">
      <w:r>
        <w:separator/>
      </w:r>
    </w:p>
  </w:endnote>
  <w:endnote w:type="continuationSeparator" w:id="0">
    <w:p w14:paraId="0CC98232" w14:textId="77777777" w:rsidR="00B2351D" w:rsidRDefault="00B2351D">
      <w:r>
        <w:continuationSeparator/>
      </w:r>
    </w:p>
  </w:endnote>
  <w:endnote w:type="continuationNotice" w:id="1">
    <w:p w14:paraId="3F4B34BB" w14:textId="77777777" w:rsidR="00B2351D" w:rsidRDefault="00B235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charset w:val="00"/>
    <w:family w:val="auto"/>
    <w:pitch w:val="variable"/>
  </w:font>
  <w:font w:name="Lohit Hindi">
    <w:altName w:val="MS Mincho"/>
    <w:charset w:val="8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0B22C" w14:textId="77777777" w:rsidR="002C7E59" w:rsidRDefault="002C7E5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A703E5" w14:textId="77777777" w:rsidR="002C7E59" w:rsidRDefault="002C7E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74CD44" w14:textId="77777777" w:rsidR="00B2351D" w:rsidRDefault="00B2351D">
      <w:r>
        <w:separator/>
      </w:r>
    </w:p>
  </w:footnote>
  <w:footnote w:type="continuationSeparator" w:id="0">
    <w:p w14:paraId="71B37E84" w14:textId="77777777" w:rsidR="00B2351D" w:rsidRDefault="00B2351D">
      <w:r>
        <w:continuationSeparator/>
      </w:r>
    </w:p>
  </w:footnote>
  <w:footnote w:type="continuationNotice" w:id="1">
    <w:p w14:paraId="1CEAA586" w14:textId="77777777" w:rsidR="00B2351D" w:rsidRDefault="00B2351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A41C46" w14:textId="77777777" w:rsidR="002C7E59" w:rsidRDefault="002C7E59">
    <w:pPr>
      <w:pStyle w:val="Header"/>
    </w:pPr>
    <w:r>
      <w:rPr>
        <w:b/>
        <w:bCs/>
        <w:sz w:val="32"/>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41CABC" w14:textId="77777777" w:rsidR="002C7E59" w:rsidRDefault="002C7E59">
    <w:pPr>
      <w:pStyle w:val="Header"/>
    </w:pPr>
    <w:r>
      <w:rPr>
        <w:b/>
        <w:bCs/>
        <w:sz w:val="3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cs="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cs="Symbol"/>
      </w:rPr>
    </w:lvl>
  </w:abstractNum>
  <w:abstractNum w:abstractNumId="3" w15:restartNumberingAfterBreak="0">
    <w:nsid w:val="00000004"/>
    <w:multiLevelType w:val="singleLevel"/>
    <w:tmpl w:val="00000004"/>
    <w:lvl w:ilvl="0">
      <w:start w:val="1"/>
      <w:numFmt w:val="bullet"/>
      <w:lvlText w:val=""/>
      <w:lvlJc w:val="left"/>
      <w:pPr>
        <w:tabs>
          <w:tab w:val="num" w:pos="720"/>
        </w:tabs>
        <w:ind w:left="720" w:hanging="360"/>
      </w:pPr>
      <w:rPr>
        <w:rFonts w:ascii="Symbol" w:hAnsi="Symbol" w:cs="Symbol"/>
      </w:rPr>
    </w:lvl>
  </w:abstractNum>
  <w:abstractNum w:abstractNumId="4"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cs="Symbol"/>
      </w:rPr>
    </w:lvl>
  </w:abstractNum>
  <w:abstractNum w:abstractNumId="5" w15:restartNumberingAfterBreak="0">
    <w:nsid w:val="00000006"/>
    <w:multiLevelType w:val="multilevel"/>
    <w:tmpl w:val="00000006"/>
    <w:name w:val="WW8Num7"/>
    <w:lvl w:ilvl="0">
      <w:start w:val="1"/>
      <w:numFmt w:val="bullet"/>
      <w:lvlText w:val=""/>
      <w:lvlJc w:val="left"/>
      <w:pPr>
        <w:tabs>
          <w:tab w:val="num" w:pos="720"/>
        </w:tabs>
        <w:ind w:left="720" w:hanging="360"/>
      </w:pPr>
      <w:rPr>
        <w:rFonts w:ascii="Symbol" w:hAnsi="Symbol"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7"/>
    <w:multiLevelType w:val="singleLevel"/>
    <w:tmpl w:val="00000007"/>
    <w:name w:val="WW8Num8"/>
    <w:lvl w:ilvl="0">
      <w:start w:val="1"/>
      <w:numFmt w:val="bullet"/>
      <w:lvlText w:val=""/>
      <w:lvlJc w:val="left"/>
      <w:pPr>
        <w:tabs>
          <w:tab w:val="num" w:pos="720"/>
        </w:tabs>
        <w:ind w:left="720" w:hanging="360"/>
      </w:pPr>
      <w:rPr>
        <w:rFonts w:ascii="Symbol" w:hAnsi="Symbol" w:cs="Symbol"/>
      </w:rPr>
    </w:lvl>
  </w:abstractNum>
  <w:abstractNum w:abstractNumId="7" w15:restartNumberingAfterBreak="0">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00000009"/>
    <w:multiLevelType w:val="multilevel"/>
    <w:tmpl w:val="00000009"/>
    <w:lvl w:ilvl="0">
      <w:start w:val="1"/>
      <w:numFmt w:val="bullet"/>
      <w:lvlText w:val=""/>
      <w:lvlJc w:val="left"/>
      <w:pPr>
        <w:tabs>
          <w:tab w:val="num" w:pos="2136"/>
        </w:tabs>
        <w:ind w:left="2136" w:hanging="360"/>
      </w:pPr>
      <w:rPr>
        <w:rFonts w:ascii="Symbol" w:hAnsi="Symbol" w:cs="OpenSymbol"/>
      </w:rPr>
    </w:lvl>
    <w:lvl w:ilvl="1">
      <w:start w:val="1"/>
      <w:numFmt w:val="bullet"/>
      <w:lvlText w:val="◦"/>
      <w:lvlJc w:val="left"/>
      <w:pPr>
        <w:tabs>
          <w:tab w:val="num" w:pos="2496"/>
        </w:tabs>
        <w:ind w:left="2496" w:hanging="360"/>
      </w:pPr>
      <w:rPr>
        <w:rFonts w:ascii="OpenSymbol" w:hAnsi="OpenSymbol" w:cs="OpenSymbol"/>
      </w:rPr>
    </w:lvl>
    <w:lvl w:ilvl="2">
      <w:start w:val="1"/>
      <w:numFmt w:val="bullet"/>
      <w:lvlText w:val="▪"/>
      <w:lvlJc w:val="left"/>
      <w:pPr>
        <w:tabs>
          <w:tab w:val="num" w:pos="2856"/>
        </w:tabs>
        <w:ind w:left="2856" w:hanging="360"/>
      </w:pPr>
      <w:rPr>
        <w:rFonts w:ascii="OpenSymbol" w:hAnsi="OpenSymbol" w:cs="OpenSymbol"/>
      </w:rPr>
    </w:lvl>
    <w:lvl w:ilvl="3">
      <w:start w:val="1"/>
      <w:numFmt w:val="bullet"/>
      <w:lvlText w:val=""/>
      <w:lvlJc w:val="left"/>
      <w:pPr>
        <w:tabs>
          <w:tab w:val="num" w:pos="3216"/>
        </w:tabs>
        <w:ind w:left="3216" w:hanging="360"/>
      </w:pPr>
      <w:rPr>
        <w:rFonts w:ascii="Symbol" w:hAnsi="Symbol" w:cs="OpenSymbol"/>
      </w:rPr>
    </w:lvl>
    <w:lvl w:ilvl="4">
      <w:start w:val="1"/>
      <w:numFmt w:val="bullet"/>
      <w:lvlText w:val="◦"/>
      <w:lvlJc w:val="left"/>
      <w:pPr>
        <w:tabs>
          <w:tab w:val="num" w:pos="3576"/>
        </w:tabs>
        <w:ind w:left="3576" w:hanging="360"/>
      </w:pPr>
      <w:rPr>
        <w:rFonts w:ascii="OpenSymbol" w:hAnsi="OpenSymbol" w:cs="OpenSymbol"/>
      </w:rPr>
    </w:lvl>
    <w:lvl w:ilvl="5">
      <w:start w:val="1"/>
      <w:numFmt w:val="bullet"/>
      <w:lvlText w:val="▪"/>
      <w:lvlJc w:val="left"/>
      <w:pPr>
        <w:tabs>
          <w:tab w:val="num" w:pos="3936"/>
        </w:tabs>
        <w:ind w:left="3936" w:hanging="360"/>
      </w:pPr>
      <w:rPr>
        <w:rFonts w:ascii="OpenSymbol" w:hAnsi="OpenSymbol" w:cs="OpenSymbol"/>
      </w:rPr>
    </w:lvl>
    <w:lvl w:ilvl="6">
      <w:start w:val="1"/>
      <w:numFmt w:val="bullet"/>
      <w:lvlText w:val=""/>
      <w:lvlJc w:val="left"/>
      <w:pPr>
        <w:tabs>
          <w:tab w:val="num" w:pos="4296"/>
        </w:tabs>
        <w:ind w:left="4296" w:hanging="360"/>
      </w:pPr>
      <w:rPr>
        <w:rFonts w:ascii="Symbol" w:hAnsi="Symbol" w:cs="OpenSymbol"/>
      </w:rPr>
    </w:lvl>
    <w:lvl w:ilvl="7">
      <w:start w:val="1"/>
      <w:numFmt w:val="bullet"/>
      <w:lvlText w:val="◦"/>
      <w:lvlJc w:val="left"/>
      <w:pPr>
        <w:tabs>
          <w:tab w:val="num" w:pos="4656"/>
        </w:tabs>
        <w:ind w:left="4656" w:hanging="360"/>
      </w:pPr>
      <w:rPr>
        <w:rFonts w:ascii="OpenSymbol" w:hAnsi="OpenSymbol" w:cs="OpenSymbol"/>
      </w:rPr>
    </w:lvl>
    <w:lvl w:ilvl="8">
      <w:start w:val="1"/>
      <w:numFmt w:val="bullet"/>
      <w:lvlText w:val="▪"/>
      <w:lvlJc w:val="left"/>
      <w:pPr>
        <w:tabs>
          <w:tab w:val="num" w:pos="5016"/>
        </w:tabs>
        <w:ind w:left="5016" w:hanging="360"/>
      </w:pPr>
      <w:rPr>
        <w:rFonts w:ascii="OpenSymbol" w:hAnsi="OpenSymbol" w:cs="OpenSymbol"/>
      </w:rPr>
    </w:lvl>
  </w:abstractNum>
  <w:abstractNum w:abstractNumId="9" w15:restartNumberingAfterBreak="0">
    <w:nsid w:val="0000000A"/>
    <w:multiLevelType w:val="multilevel"/>
    <w:tmpl w:val="0000000A"/>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15:restartNumberingAfterBreak="0">
    <w:nsid w:val="0000000B"/>
    <w:multiLevelType w:val="multilevel"/>
    <w:tmpl w:val="0000000B"/>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15:restartNumberingAfterBreak="0">
    <w:nsid w:val="0A6A2836"/>
    <w:multiLevelType w:val="hybridMultilevel"/>
    <w:tmpl w:val="91B2EBDA"/>
    <w:lvl w:ilvl="0" w:tplc="56B0F9E0">
      <w:numFmt w:val="bullet"/>
      <w:lvlText w:val="-"/>
      <w:lvlJc w:val="left"/>
      <w:pPr>
        <w:ind w:left="720" w:hanging="360"/>
      </w:pPr>
      <w:rPr>
        <w:rFonts w:ascii="Times New Roman" w:eastAsia="Times New Roman" w:hAnsi="Times New Roman" w:cs="Times New Roman"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2" w15:restartNumberingAfterBreak="0">
    <w:nsid w:val="11C60069"/>
    <w:multiLevelType w:val="hybridMultilevel"/>
    <w:tmpl w:val="DF9E2AA6"/>
    <w:lvl w:ilvl="0" w:tplc="04090001">
      <w:start w:val="1"/>
      <w:numFmt w:val="bullet"/>
      <w:lvlText w:val=""/>
      <w:lvlJc w:val="left"/>
      <w:pPr>
        <w:ind w:left="2130" w:hanging="360"/>
      </w:pPr>
      <w:rPr>
        <w:rFonts w:ascii="Symbol" w:hAnsi="Symbol" w:hint="default"/>
      </w:rPr>
    </w:lvl>
    <w:lvl w:ilvl="1" w:tplc="04090003" w:tentative="1">
      <w:start w:val="1"/>
      <w:numFmt w:val="bullet"/>
      <w:lvlText w:val="o"/>
      <w:lvlJc w:val="left"/>
      <w:pPr>
        <w:ind w:left="2850" w:hanging="360"/>
      </w:pPr>
      <w:rPr>
        <w:rFonts w:ascii="Courier New" w:hAnsi="Courier New" w:cs="Courier New" w:hint="default"/>
      </w:rPr>
    </w:lvl>
    <w:lvl w:ilvl="2" w:tplc="04090005" w:tentative="1">
      <w:start w:val="1"/>
      <w:numFmt w:val="bullet"/>
      <w:lvlText w:val=""/>
      <w:lvlJc w:val="left"/>
      <w:pPr>
        <w:ind w:left="3570" w:hanging="360"/>
      </w:pPr>
      <w:rPr>
        <w:rFonts w:ascii="Wingdings" w:hAnsi="Wingdings" w:hint="default"/>
      </w:rPr>
    </w:lvl>
    <w:lvl w:ilvl="3" w:tplc="04090001" w:tentative="1">
      <w:start w:val="1"/>
      <w:numFmt w:val="bullet"/>
      <w:lvlText w:val=""/>
      <w:lvlJc w:val="left"/>
      <w:pPr>
        <w:ind w:left="4290" w:hanging="360"/>
      </w:pPr>
      <w:rPr>
        <w:rFonts w:ascii="Symbol" w:hAnsi="Symbol" w:hint="default"/>
      </w:rPr>
    </w:lvl>
    <w:lvl w:ilvl="4" w:tplc="04090003" w:tentative="1">
      <w:start w:val="1"/>
      <w:numFmt w:val="bullet"/>
      <w:lvlText w:val="o"/>
      <w:lvlJc w:val="left"/>
      <w:pPr>
        <w:ind w:left="5010" w:hanging="360"/>
      </w:pPr>
      <w:rPr>
        <w:rFonts w:ascii="Courier New" w:hAnsi="Courier New" w:cs="Courier New" w:hint="default"/>
      </w:rPr>
    </w:lvl>
    <w:lvl w:ilvl="5" w:tplc="04090005" w:tentative="1">
      <w:start w:val="1"/>
      <w:numFmt w:val="bullet"/>
      <w:lvlText w:val=""/>
      <w:lvlJc w:val="left"/>
      <w:pPr>
        <w:ind w:left="5730" w:hanging="360"/>
      </w:pPr>
      <w:rPr>
        <w:rFonts w:ascii="Wingdings" w:hAnsi="Wingdings" w:hint="default"/>
      </w:rPr>
    </w:lvl>
    <w:lvl w:ilvl="6" w:tplc="04090001" w:tentative="1">
      <w:start w:val="1"/>
      <w:numFmt w:val="bullet"/>
      <w:lvlText w:val=""/>
      <w:lvlJc w:val="left"/>
      <w:pPr>
        <w:ind w:left="6450" w:hanging="360"/>
      </w:pPr>
      <w:rPr>
        <w:rFonts w:ascii="Symbol" w:hAnsi="Symbol" w:hint="default"/>
      </w:rPr>
    </w:lvl>
    <w:lvl w:ilvl="7" w:tplc="04090003" w:tentative="1">
      <w:start w:val="1"/>
      <w:numFmt w:val="bullet"/>
      <w:lvlText w:val="o"/>
      <w:lvlJc w:val="left"/>
      <w:pPr>
        <w:ind w:left="7170" w:hanging="360"/>
      </w:pPr>
      <w:rPr>
        <w:rFonts w:ascii="Courier New" w:hAnsi="Courier New" w:cs="Courier New" w:hint="default"/>
      </w:rPr>
    </w:lvl>
    <w:lvl w:ilvl="8" w:tplc="04090005" w:tentative="1">
      <w:start w:val="1"/>
      <w:numFmt w:val="bullet"/>
      <w:lvlText w:val=""/>
      <w:lvlJc w:val="left"/>
      <w:pPr>
        <w:ind w:left="7890" w:hanging="360"/>
      </w:pPr>
      <w:rPr>
        <w:rFonts w:ascii="Wingdings" w:hAnsi="Wingdings" w:hint="default"/>
      </w:rPr>
    </w:lvl>
  </w:abstractNum>
  <w:abstractNum w:abstractNumId="13" w15:restartNumberingAfterBreak="0">
    <w:nsid w:val="26F77DFC"/>
    <w:multiLevelType w:val="hybridMultilevel"/>
    <w:tmpl w:val="87A2E224"/>
    <w:lvl w:ilvl="0" w:tplc="0409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4" w15:restartNumberingAfterBreak="0">
    <w:nsid w:val="386F2A99"/>
    <w:multiLevelType w:val="hybridMultilevel"/>
    <w:tmpl w:val="C648356C"/>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5" w15:restartNumberingAfterBreak="0">
    <w:nsid w:val="4A1B40E1"/>
    <w:multiLevelType w:val="hybridMultilevel"/>
    <w:tmpl w:val="5590FAC6"/>
    <w:lvl w:ilvl="0" w:tplc="04090001">
      <w:start w:val="1"/>
      <w:numFmt w:val="bullet"/>
      <w:lvlText w:val=""/>
      <w:lvlJc w:val="left"/>
      <w:pPr>
        <w:ind w:left="2130" w:hanging="360"/>
      </w:pPr>
      <w:rPr>
        <w:rFonts w:ascii="Symbol" w:hAnsi="Symbol" w:hint="default"/>
      </w:rPr>
    </w:lvl>
    <w:lvl w:ilvl="1" w:tplc="04090003" w:tentative="1">
      <w:start w:val="1"/>
      <w:numFmt w:val="bullet"/>
      <w:lvlText w:val="o"/>
      <w:lvlJc w:val="left"/>
      <w:pPr>
        <w:ind w:left="2850" w:hanging="360"/>
      </w:pPr>
      <w:rPr>
        <w:rFonts w:ascii="Courier New" w:hAnsi="Courier New" w:cs="Courier New" w:hint="default"/>
      </w:rPr>
    </w:lvl>
    <w:lvl w:ilvl="2" w:tplc="04090005" w:tentative="1">
      <w:start w:val="1"/>
      <w:numFmt w:val="bullet"/>
      <w:lvlText w:val=""/>
      <w:lvlJc w:val="left"/>
      <w:pPr>
        <w:ind w:left="3570" w:hanging="360"/>
      </w:pPr>
      <w:rPr>
        <w:rFonts w:ascii="Wingdings" w:hAnsi="Wingdings" w:hint="default"/>
      </w:rPr>
    </w:lvl>
    <w:lvl w:ilvl="3" w:tplc="04090001" w:tentative="1">
      <w:start w:val="1"/>
      <w:numFmt w:val="bullet"/>
      <w:lvlText w:val=""/>
      <w:lvlJc w:val="left"/>
      <w:pPr>
        <w:ind w:left="4290" w:hanging="360"/>
      </w:pPr>
      <w:rPr>
        <w:rFonts w:ascii="Symbol" w:hAnsi="Symbol" w:hint="default"/>
      </w:rPr>
    </w:lvl>
    <w:lvl w:ilvl="4" w:tplc="04090003" w:tentative="1">
      <w:start w:val="1"/>
      <w:numFmt w:val="bullet"/>
      <w:lvlText w:val="o"/>
      <w:lvlJc w:val="left"/>
      <w:pPr>
        <w:ind w:left="5010" w:hanging="360"/>
      </w:pPr>
      <w:rPr>
        <w:rFonts w:ascii="Courier New" w:hAnsi="Courier New" w:cs="Courier New" w:hint="default"/>
      </w:rPr>
    </w:lvl>
    <w:lvl w:ilvl="5" w:tplc="04090005" w:tentative="1">
      <w:start w:val="1"/>
      <w:numFmt w:val="bullet"/>
      <w:lvlText w:val=""/>
      <w:lvlJc w:val="left"/>
      <w:pPr>
        <w:ind w:left="5730" w:hanging="360"/>
      </w:pPr>
      <w:rPr>
        <w:rFonts w:ascii="Wingdings" w:hAnsi="Wingdings" w:hint="default"/>
      </w:rPr>
    </w:lvl>
    <w:lvl w:ilvl="6" w:tplc="04090001" w:tentative="1">
      <w:start w:val="1"/>
      <w:numFmt w:val="bullet"/>
      <w:lvlText w:val=""/>
      <w:lvlJc w:val="left"/>
      <w:pPr>
        <w:ind w:left="6450" w:hanging="360"/>
      </w:pPr>
      <w:rPr>
        <w:rFonts w:ascii="Symbol" w:hAnsi="Symbol" w:hint="default"/>
      </w:rPr>
    </w:lvl>
    <w:lvl w:ilvl="7" w:tplc="04090003" w:tentative="1">
      <w:start w:val="1"/>
      <w:numFmt w:val="bullet"/>
      <w:lvlText w:val="o"/>
      <w:lvlJc w:val="left"/>
      <w:pPr>
        <w:ind w:left="7170" w:hanging="360"/>
      </w:pPr>
      <w:rPr>
        <w:rFonts w:ascii="Courier New" w:hAnsi="Courier New" w:cs="Courier New" w:hint="default"/>
      </w:rPr>
    </w:lvl>
    <w:lvl w:ilvl="8" w:tplc="04090005" w:tentative="1">
      <w:start w:val="1"/>
      <w:numFmt w:val="bullet"/>
      <w:lvlText w:val=""/>
      <w:lvlJc w:val="left"/>
      <w:pPr>
        <w:ind w:left="7890" w:hanging="360"/>
      </w:pPr>
      <w:rPr>
        <w:rFonts w:ascii="Wingdings" w:hAnsi="Wingdings" w:hint="default"/>
      </w:rPr>
    </w:lvl>
  </w:abstractNum>
  <w:abstractNum w:abstractNumId="16" w15:restartNumberingAfterBreak="0">
    <w:nsid w:val="52787A0C"/>
    <w:multiLevelType w:val="hybridMultilevel"/>
    <w:tmpl w:val="D3F4B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185124"/>
    <w:multiLevelType w:val="hybridMultilevel"/>
    <w:tmpl w:val="20909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702757"/>
    <w:multiLevelType w:val="hybridMultilevel"/>
    <w:tmpl w:val="CFBAA4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6D10F76"/>
    <w:multiLevelType w:val="hybridMultilevel"/>
    <w:tmpl w:val="3F38BD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110F7F"/>
    <w:multiLevelType w:val="hybridMultilevel"/>
    <w:tmpl w:val="BCA8F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4F223B"/>
    <w:multiLevelType w:val="hybridMultilevel"/>
    <w:tmpl w:val="BF468194"/>
    <w:lvl w:ilvl="0" w:tplc="B7D850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8249D5"/>
    <w:multiLevelType w:val="hybridMultilevel"/>
    <w:tmpl w:val="82021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4"/>
  </w:num>
  <w:num w:numId="13">
    <w:abstractNumId w:val="20"/>
  </w:num>
  <w:num w:numId="14">
    <w:abstractNumId w:val="12"/>
  </w:num>
  <w:num w:numId="15">
    <w:abstractNumId w:val="15"/>
  </w:num>
  <w:num w:numId="16">
    <w:abstractNumId w:val="16"/>
  </w:num>
  <w:num w:numId="17">
    <w:abstractNumId w:val="19"/>
  </w:num>
  <w:num w:numId="18">
    <w:abstractNumId w:val="22"/>
  </w:num>
  <w:num w:numId="19">
    <w:abstractNumId w:val="17"/>
  </w:num>
  <w:num w:numId="20">
    <w:abstractNumId w:val="21"/>
  </w:num>
  <w:num w:numId="21">
    <w:abstractNumId w:val="11"/>
  </w:num>
  <w:num w:numId="22">
    <w:abstractNumId w:val="13"/>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F15"/>
    <w:rsid w:val="00017C3E"/>
    <w:rsid w:val="00047573"/>
    <w:rsid w:val="00047BE0"/>
    <w:rsid w:val="000520EA"/>
    <w:rsid w:val="00071B9C"/>
    <w:rsid w:val="000812E2"/>
    <w:rsid w:val="000904B7"/>
    <w:rsid w:val="00092E23"/>
    <w:rsid w:val="000B22DA"/>
    <w:rsid w:val="000B2A03"/>
    <w:rsid w:val="000B597D"/>
    <w:rsid w:val="000C5F71"/>
    <w:rsid w:val="000C7D3D"/>
    <w:rsid w:val="000E7B79"/>
    <w:rsid w:val="000F5BBB"/>
    <w:rsid w:val="00111538"/>
    <w:rsid w:val="00121E5D"/>
    <w:rsid w:val="00136A58"/>
    <w:rsid w:val="00154853"/>
    <w:rsid w:val="001667EA"/>
    <w:rsid w:val="001B16EC"/>
    <w:rsid w:val="001B73DE"/>
    <w:rsid w:val="00231217"/>
    <w:rsid w:val="002339A6"/>
    <w:rsid w:val="0023697E"/>
    <w:rsid w:val="00237C21"/>
    <w:rsid w:val="002514F9"/>
    <w:rsid w:val="002737E5"/>
    <w:rsid w:val="00282C36"/>
    <w:rsid w:val="002A1B46"/>
    <w:rsid w:val="002C7E59"/>
    <w:rsid w:val="002D7367"/>
    <w:rsid w:val="002E32E7"/>
    <w:rsid w:val="00322241"/>
    <w:rsid w:val="00326748"/>
    <w:rsid w:val="00353754"/>
    <w:rsid w:val="00366B34"/>
    <w:rsid w:val="00367921"/>
    <w:rsid w:val="00373182"/>
    <w:rsid w:val="003753BF"/>
    <w:rsid w:val="0038458E"/>
    <w:rsid w:val="003974AB"/>
    <w:rsid w:val="003A67B8"/>
    <w:rsid w:val="003F2DF2"/>
    <w:rsid w:val="003F7F0A"/>
    <w:rsid w:val="00414F60"/>
    <w:rsid w:val="00430FCA"/>
    <w:rsid w:val="004463B4"/>
    <w:rsid w:val="00455EFA"/>
    <w:rsid w:val="00487C84"/>
    <w:rsid w:val="00495F39"/>
    <w:rsid w:val="004A20C0"/>
    <w:rsid w:val="004C4E97"/>
    <w:rsid w:val="00517448"/>
    <w:rsid w:val="00522150"/>
    <w:rsid w:val="00525D60"/>
    <w:rsid w:val="00534F15"/>
    <w:rsid w:val="00536251"/>
    <w:rsid w:val="00537806"/>
    <w:rsid w:val="00561395"/>
    <w:rsid w:val="00562949"/>
    <w:rsid w:val="005837C4"/>
    <w:rsid w:val="005A2FAB"/>
    <w:rsid w:val="005D0073"/>
    <w:rsid w:val="005D55EC"/>
    <w:rsid w:val="00616633"/>
    <w:rsid w:val="00620CEC"/>
    <w:rsid w:val="00663930"/>
    <w:rsid w:val="006C0BBC"/>
    <w:rsid w:val="006F1714"/>
    <w:rsid w:val="006F1DC8"/>
    <w:rsid w:val="00715C81"/>
    <w:rsid w:val="00717273"/>
    <w:rsid w:val="00747EEA"/>
    <w:rsid w:val="0075509E"/>
    <w:rsid w:val="00757C4E"/>
    <w:rsid w:val="0076657E"/>
    <w:rsid w:val="007B2541"/>
    <w:rsid w:val="007C2087"/>
    <w:rsid w:val="007C2F94"/>
    <w:rsid w:val="007C6248"/>
    <w:rsid w:val="007C7F7B"/>
    <w:rsid w:val="007E32E6"/>
    <w:rsid w:val="007F17AC"/>
    <w:rsid w:val="007F5597"/>
    <w:rsid w:val="00806998"/>
    <w:rsid w:val="00822774"/>
    <w:rsid w:val="00825AAE"/>
    <w:rsid w:val="00851DCB"/>
    <w:rsid w:val="00860569"/>
    <w:rsid w:val="008710AA"/>
    <w:rsid w:val="008A3533"/>
    <w:rsid w:val="008A647D"/>
    <w:rsid w:val="008A6DBF"/>
    <w:rsid w:val="008B043E"/>
    <w:rsid w:val="008C4331"/>
    <w:rsid w:val="008F3B9E"/>
    <w:rsid w:val="008F6D3D"/>
    <w:rsid w:val="00920126"/>
    <w:rsid w:val="0092609A"/>
    <w:rsid w:val="0093329C"/>
    <w:rsid w:val="00950E38"/>
    <w:rsid w:val="00971642"/>
    <w:rsid w:val="00974335"/>
    <w:rsid w:val="00987932"/>
    <w:rsid w:val="009E7B23"/>
    <w:rsid w:val="009F3671"/>
    <w:rsid w:val="00A0219B"/>
    <w:rsid w:val="00A444AD"/>
    <w:rsid w:val="00A753F8"/>
    <w:rsid w:val="00A7590E"/>
    <w:rsid w:val="00A76C1C"/>
    <w:rsid w:val="00A87776"/>
    <w:rsid w:val="00A97882"/>
    <w:rsid w:val="00AA33F7"/>
    <w:rsid w:val="00AC5373"/>
    <w:rsid w:val="00AC674D"/>
    <w:rsid w:val="00AE6694"/>
    <w:rsid w:val="00AF1AB2"/>
    <w:rsid w:val="00B12DFE"/>
    <w:rsid w:val="00B161D4"/>
    <w:rsid w:val="00B2351D"/>
    <w:rsid w:val="00B33E21"/>
    <w:rsid w:val="00B35417"/>
    <w:rsid w:val="00B4461B"/>
    <w:rsid w:val="00B52099"/>
    <w:rsid w:val="00B630FD"/>
    <w:rsid w:val="00B861B9"/>
    <w:rsid w:val="00BC67D5"/>
    <w:rsid w:val="00BD64FB"/>
    <w:rsid w:val="00BE2368"/>
    <w:rsid w:val="00BF4968"/>
    <w:rsid w:val="00C02010"/>
    <w:rsid w:val="00C02934"/>
    <w:rsid w:val="00C1623F"/>
    <w:rsid w:val="00C409DE"/>
    <w:rsid w:val="00C44845"/>
    <w:rsid w:val="00C65271"/>
    <w:rsid w:val="00C918A8"/>
    <w:rsid w:val="00CB5E72"/>
    <w:rsid w:val="00CD4633"/>
    <w:rsid w:val="00CE0A4D"/>
    <w:rsid w:val="00CF4414"/>
    <w:rsid w:val="00D00091"/>
    <w:rsid w:val="00D01C82"/>
    <w:rsid w:val="00D23664"/>
    <w:rsid w:val="00D33166"/>
    <w:rsid w:val="00D54C95"/>
    <w:rsid w:val="00D920A4"/>
    <w:rsid w:val="00DA1928"/>
    <w:rsid w:val="00DB2E02"/>
    <w:rsid w:val="00DC2D80"/>
    <w:rsid w:val="00DC3D26"/>
    <w:rsid w:val="00DF0FF0"/>
    <w:rsid w:val="00DF46B8"/>
    <w:rsid w:val="00DF7920"/>
    <w:rsid w:val="00E03AA7"/>
    <w:rsid w:val="00E1475C"/>
    <w:rsid w:val="00E4112F"/>
    <w:rsid w:val="00E41A03"/>
    <w:rsid w:val="00E4649A"/>
    <w:rsid w:val="00E47A11"/>
    <w:rsid w:val="00E60302"/>
    <w:rsid w:val="00E6419C"/>
    <w:rsid w:val="00E731D5"/>
    <w:rsid w:val="00E8760E"/>
    <w:rsid w:val="00E917D0"/>
    <w:rsid w:val="00E96A66"/>
    <w:rsid w:val="00E973CD"/>
    <w:rsid w:val="00EA07AF"/>
    <w:rsid w:val="00EC3955"/>
    <w:rsid w:val="00EC55D5"/>
    <w:rsid w:val="00ED2064"/>
    <w:rsid w:val="00F0209F"/>
    <w:rsid w:val="00F22939"/>
    <w:rsid w:val="00F33888"/>
    <w:rsid w:val="00F402F1"/>
    <w:rsid w:val="00F50CE4"/>
    <w:rsid w:val="00F54C9B"/>
    <w:rsid w:val="00F56085"/>
    <w:rsid w:val="00F72747"/>
    <w:rsid w:val="00F84BFA"/>
    <w:rsid w:val="00F91903"/>
    <w:rsid w:val="00FE3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CEC225C"/>
  <w15:docId w15:val="{B27583B6-1626-44B2-9AA0-CC95FAC99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04B7"/>
    <w:pPr>
      <w:suppressAutoHyphens/>
    </w:pPr>
    <w:rPr>
      <w:sz w:val="22"/>
      <w:szCs w:val="24"/>
      <w:lang w:val="en-GB" w:eastAsia="zh-CN"/>
    </w:rPr>
  </w:style>
  <w:style w:type="paragraph" w:styleId="Heading1">
    <w:name w:val="heading 1"/>
    <w:basedOn w:val="Normal"/>
    <w:next w:val="Normal"/>
    <w:qFormat/>
    <w:pPr>
      <w:keepNext/>
      <w:tabs>
        <w:tab w:val="num" w:pos="0"/>
      </w:tabs>
      <w:ind w:left="432" w:hanging="432"/>
      <w:outlineLvl w:val="0"/>
    </w:pPr>
    <w:rPr>
      <w:b/>
      <w:bCs/>
    </w:rPr>
  </w:style>
  <w:style w:type="paragraph" w:styleId="Heading3">
    <w:name w:val="heading 3"/>
    <w:basedOn w:val="Normal"/>
    <w:next w:val="Normal"/>
    <w:qFormat/>
    <w:pPr>
      <w:keepNext/>
      <w:tabs>
        <w:tab w:val="num" w:pos="0"/>
      </w:tabs>
      <w:spacing w:before="240" w:after="60"/>
      <w:ind w:left="720" w:hanging="72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Symbol"/>
    </w:rPr>
  </w:style>
  <w:style w:type="character" w:customStyle="1" w:styleId="WW8Num3z0">
    <w:name w:val="WW8Num3z0"/>
    <w:rPr>
      <w:rFonts w:ascii="Symbol" w:hAnsi="Symbol" w:cs="Symbol"/>
    </w:rPr>
  </w:style>
  <w:style w:type="character" w:customStyle="1" w:styleId="WW8Num4z0">
    <w:name w:val="WW8Num4z0"/>
    <w:rPr>
      <w:rFonts w:ascii="Symbol" w:hAnsi="Symbol" w:cs="Symbol"/>
    </w:rPr>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Absatz-Standardschriftart">
    <w:name w:val="Absatz-Standardschriftart"/>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0">
    <w:name w:val="WW8Num12z0"/>
    <w:rPr>
      <w:rFonts w:ascii="Symbol" w:hAnsi="Symbol" w:cs="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0">
    <w:name w:val="WW8Num15z0"/>
    <w:rPr>
      <w:rFonts w:ascii="Symbol" w:hAnsi="Symbol" w:cs="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6z0">
    <w:name w:val="WW8Num16z0"/>
    <w:rPr>
      <w:rFonts w:ascii="Symbol" w:hAnsi="Symbol" w:cs="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7z0">
    <w:name w:val="WW8Num17z0"/>
    <w:rPr>
      <w:rFonts w:ascii="Symbol" w:hAnsi="Symbol" w:cs="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Standaardalinea-lettertype">
    <w:name w:val="Standaardalinea-lettertype"/>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8Num1z0">
    <w:name w:val="WW8Num1z0"/>
    <w:rPr>
      <w:rFonts w:ascii="Symbol" w:hAnsi="Symbol" w:cs="Symbol"/>
    </w:rPr>
  </w:style>
  <w:style w:type="character" w:customStyle="1" w:styleId="WW8Num1z1">
    <w:name w:val="WW8Num1z1"/>
    <w:rPr>
      <w:rFonts w:ascii="Courier New" w:hAnsi="Courier New" w:cs="Times New Roman"/>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1">
    <w:name w:val="WW8Num3z1"/>
    <w:rPr>
      <w:rFonts w:ascii="Courier New" w:hAnsi="Courier New" w:cs="Times New Roman"/>
    </w:rPr>
  </w:style>
  <w:style w:type="character" w:customStyle="1" w:styleId="WW8Num3z2">
    <w:name w:val="WW8Num3z2"/>
    <w:rPr>
      <w:rFonts w:ascii="Wingdings" w:hAnsi="Wingdings" w:cs="Wingdings"/>
    </w:rPr>
  </w:style>
  <w:style w:type="character" w:customStyle="1" w:styleId="WW8Num6z1">
    <w:name w:val="WW8Num6z1"/>
    <w:rPr>
      <w:rFonts w:ascii="Courier New" w:hAnsi="Courier New" w:cs="Times New Roman"/>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Absatz-Standardschriftart11">
    <w:name w:val="WW-Absatz-Standardschriftart11"/>
  </w:style>
  <w:style w:type="character" w:styleId="Hyperlink">
    <w:name w:val="Hyperlink"/>
    <w:rPr>
      <w:color w:val="0000FF"/>
      <w:u w:val="single"/>
    </w:rPr>
  </w:style>
  <w:style w:type="character" w:styleId="Strong">
    <w:name w:val="Strong"/>
    <w:qFormat/>
    <w:rPr>
      <w:b/>
      <w:bCs/>
    </w:rPr>
  </w:style>
  <w:style w:type="character" w:styleId="FollowedHyperlink">
    <w:name w:val="FollowedHyperlink"/>
    <w:rPr>
      <w:color w:val="800080"/>
      <w:u w:val="single"/>
    </w:rPr>
  </w:style>
  <w:style w:type="character" w:styleId="Emphasis">
    <w:name w:val="Emphasis"/>
    <w:qFormat/>
    <w:rPr>
      <w:i/>
      <w:iCs/>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DejaVu Sans" w:hAnsi="Aria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style>
  <w:style w:type="paragraph" w:customStyle="1" w:styleId="Bijschrift">
    <w:name w:val="Bijschrift"/>
    <w:basedOn w:val="Normal"/>
    <w:pPr>
      <w:suppressLineNumbers/>
      <w:spacing w:before="120" w:after="120"/>
    </w:pPr>
    <w:rPr>
      <w:i/>
      <w:iCs/>
    </w:rPr>
  </w:style>
  <w:style w:type="paragraph" w:styleId="BodyTextIndent">
    <w:name w:val="Body Text Indent"/>
    <w:basedOn w:val="Normal"/>
    <w:pPr>
      <w:ind w:left="1416"/>
    </w:pPr>
    <w:rPr>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Sprechblasentext">
    <w:name w:val="Sprechblasentext"/>
    <w:basedOn w:val="Normal"/>
    <w:rPr>
      <w:rFonts w:ascii="Tahoma" w:hAnsi="Tahoma" w:cs="Tahoma"/>
      <w:sz w:val="16"/>
      <w:szCs w:val="16"/>
    </w:rPr>
  </w:style>
  <w:style w:type="paragraph" w:customStyle="1" w:styleId="Normal11pt">
    <w:name w:val="Normal + 11 pt"/>
    <w:basedOn w:val="BodyText"/>
    <w:pPr>
      <w:tabs>
        <w:tab w:val="num" w:pos="720"/>
      </w:tabs>
      <w:spacing w:after="0"/>
      <w:ind w:left="720" w:hanging="360"/>
    </w:pPr>
    <w:rPr>
      <w:szCs w:val="22"/>
    </w:rPr>
  </w:style>
  <w:style w:type="paragraph" w:customStyle="1" w:styleId="Bulleted">
    <w:name w:val="Bulleted"/>
    <w:basedOn w:val="Normal"/>
    <w:rPr>
      <w:szCs w:val="22"/>
    </w:rPr>
  </w:style>
  <w:style w:type="paragraph" w:styleId="BalloonText">
    <w:name w:val="Balloon Text"/>
    <w:basedOn w:val="Normal"/>
    <w:link w:val="BalloonTextChar"/>
    <w:uiPriority w:val="99"/>
    <w:semiHidden/>
    <w:unhideWhenUsed/>
    <w:rsid w:val="00806998"/>
    <w:rPr>
      <w:rFonts w:ascii="Tahoma" w:hAnsi="Tahoma" w:cs="Tahoma"/>
      <w:sz w:val="16"/>
      <w:szCs w:val="16"/>
    </w:rPr>
  </w:style>
  <w:style w:type="character" w:customStyle="1" w:styleId="BalloonTextChar">
    <w:name w:val="Balloon Text Char"/>
    <w:basedOn w:val="DefaultParagraphFont"/>
    <w:link w:val="BalloonText"/>
    <w:uiPriority w:val="99"/>
    <w:semiHidden/>
    <w:rsid w:val="00806998"/>
    <w:rPr>
      <w:rFonts w:ascii="Tahoma" w:hAnsi="Tahoma" w:cs="Tahoma"/>
      <w:sz w:val="16"/>
      <w:szCs w:val="16"/>
      <w:lang w:val="en-GB" w:eastAsia="zh-CN"/>
    </w:rPr>
  </w:style>
  <w:style w:type="character" w:styleId="CommentReference">
    <w:name w:val="annotation reference"/>
    <w:uiPriority w:val="99"/>
    <w:semiHidden/>
    <w:unhideWhenUsed/>
    <w:rsid w:val="00806998"/>
    <w:rPr>
      <w:sz w:val="16"/>
      <w:szCs w:val="16"/>
    </w:rPr>
  </w:style>
  <w:style w:type="paragraph" w:styleId="CommentText">
    <w:name w:val="annotation text"/>
    <w:basedOn w:val="Normal"/>
    <w:link w:val="CommentTextChar"/>
    <w:uiPriority w:val="99"/>
    <w:semiHidden/>
    <w:unhideWhenUsed/>
    <w:rsid w:val="00806998"/>
    <w:rPr>
      <w:sz w:val="20"/>
      <w:szCs w:val="20"/>
    </w:rPr>
  </w:style>
  <w:style w:type="character" w:customStyle="1" w:styleId="CommentTextChar">
    <w:name w:val="Comment Text Char"/>
    <w:basedOn w:val="DefaultParagraphFont"/>
    <w:link w:val="CommentText"/>
    <w:uiPriority w:val="99"/>
    <w:semiHidden/>
    <w:rsid w:val="00806998"/>
    <w:rPr>
      <w:lang w:val="en-GB" w:eastAsia="zh-CN"/>
    </w:rPr>
  </w:style>
  <w:style w:type="paragraph" w:styleId="CommentSubject">
    <w:name w:val="annotation subject"/>
    <w:basedOn w:val="CommentText"/>
    <w:next w:val="CommentText"/>
    <w:link w:val="CommentSubjectChar"/>
    <w:uiPriority w:val="99"/>
    <w:semiHidden/>
    <w:unhideWhenUsed/>
    <w:rsid w:val="00806998"/>
    <w:rPr>
      <w:b/>
      <w:bCs/>
    </w:rPr>
  </w:style>
  <w:style w:type="character" w:customStyle="1" w:styleId="CommentSubjectChar">
    <w:name w:val="Comment Subject Char"/>
    <w:basedOn w:val="CommentTextChar"/>
    <w:link w:val="CommentSubject"/>
    <w:uiPriority w:val="99"/>
    <w:semiHidden/>
    <w:rsid w:val="00806998"/>
    <w:rPr>
      <w:b/>
      <w:bCs/>
      <w:lang w:val="en-GB" w:eastAsia="zh-CN"/>
    </w:rPr>
  </w:style>
  <w:style w:type="paragraph" w:styleId="Revision">
    <w:name w:val="Revision"/>
    <w:hidden/>
    <w:uiPriority w:val="99"/>
    <w:semiHidden/>
    <w:rsid w:val="00806998"/>
    <w:rPr>
      <w:sz w:val="24"/>
      <w:szCs w:val="24"/>
      <w:lang w:val="en-GB" w:eastAsia="zh-CN"/>
    </w:rPr>
  </w:style>
  <w:style w:type="paragraph" w:styleId="ListParagraph">
    <w:name w:val="List Paragraph"/>
    <w:basedOn w:val="Normal"/>
    <w:uiPriority w:val="34"/>
    <w:qFormat/>
    <w:rsid w:val="00EC55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gdebruijn@gmail.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rjandeBruijn@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48F04E-3730-448A-85DB-C2823CBB5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643</Words>
  <Characters>4153</Characters>
  <Application>Microsoft Office Word</Application>
  <DocSecurity>0</DocSecurity>
  <Lines>125</Lines>
  <Paragraphs>92</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Arjan</dc:creator>
  <cp:lastModifiedBy>Arjan</cp:lastModifiedBy>
  <cp:revision>4</cp:revision>
  <cp:lastPrinted>2010-09-10T20:08:00Z</cp:lastPrinted>
  <dcterms:created xsi:type="dcterms:W3CDTF">2015-08-20T04:00:00Z</dcterms:created>
  <dcterms:modified xsi:type="dcterms:W3CDTF">2015-09-25T21:17:00Z</dcterms:modified>
</cp:coreProperties>
</file>